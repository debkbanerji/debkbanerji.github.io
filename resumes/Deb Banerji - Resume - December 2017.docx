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7367C" w14:textId="77777777" w:rsidR="00C156DE" w:rsidRPr="002E2220" w:rsidRDefault="00C156DE" w:rsidP="00C156DE">
      <w:pPr>
        <w:pStyle w:val="Default"/>
        <w:spacing w:after="0" w:line="240" w:lineRule="auto"/>
        <w:jc w:val="center"/>
        <w:rPr>
          <w:rFonts w:ascii="Arial" w:hAnsi="Arial" w:cs="Arial"/>
          <w:b/>
        </w:rPr>
      </w:pPr>
      <w:r w:rsidRPr="002E2220">
        <w:rPr>
          <w:rFonts w:ascii="Arial" w:hAnsi="Arial" w:cs="Arial"/>
          <w:b/>
          <w:sz w:val="40"/>
          <w:szCs w:val="40"/>
        </w:rPr>
        <w:t>Deb Banerji</w:t>
      </w:r>
    </w:p>
    <w:p w14:paraId="5FA1FFB2" w14:textId="77777777" w:rsidR="00C156DE" w:rsidRPr="00085E67" w:rsidRDefault="00BF5263" w:rsidP="00C156DE">
      <w:pPr>
        <w:pStyle w:val="Default"/>
        <w:tabs>
          <w:tab w:val="left" w:pos="900"/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hyperlink r:id="rId8" w:history="1">
        <w:r w:rsidR="00C156DE">
          <w:rPr>
            <w:rStyle w:val="Hyperlink"/>
            <w:rFonts w:ascii="Arial" w:hAnsi="Arial" w:cs="Arial"/>
            <w:szCs w:val="24"/>
          </w:rPr>
          <w:t>debkbanerji.com</w:t>
        </w:r>
      </w:hyperlink>
      <w:r w:rsidR="00C156DE" w:rsidRPr="00085E67">
        <w:rPr>
          <w:rStyle w:val="Hyperlink"/>
          <w:rFonts w:ascii="Arial" w:hAnsi="Arial" w:cs="Arial"/>
          <w:szCs w:val="24"/>
          <w:u w:val="none"/>
        </w:rPr>
        <w:tab/>
      </w:r>
      <w:r w:rsidR="00C156DE" w:rsidRPr="00085E67">
        <w:rPr>
          <w:rFonts w:ascii="Arial" w:hAnsi="Arial" w:cs="Arial"/>
          <w:szCs w:val="24"/>
        </w:rPr>
        <w:t xml:space="preserve"> </w:t>
      </w:r>
      <w:hyperlink r:id="rId9" w:history="1">
        <w:r w:rsidR="00C156DE" w:rsidRPr="00085E67">
          <w:rPr>
            <w:rStyle w:val="Hyperlink"/>
            <w:rFonts w:ascii="Arial" w:hAnsi="Arial" w:cs="Arial"/>
            <w:szCs w:val="24"/>
          </w:rPr>
          <w:t>dbanerji3@gatech.edu</w:t>
        </w:r>
      </w:hyperlink>
    </w:p>
    <w:p w14:paraId="64DB48E5" w14:textId="77777777" w:rsidR="00C156DE" w:rsidRPr="00085E67" w:rsidRDefault="00BF5263" w:rsidP="00C156DE">
      <w:pPr>
        <w:pStyle w:val="Default"/>
        <w:tabs>
          <w:tab w:val="left" w:pos="900"/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hyperlink r:id="rId10" w:history="1">
        <w:r w:rsidR="00C156DE">
          <w:rPr>
            <w:rStyle w:val="FollowedHyperlink"/>
            <w:rFonts w:ascii="Arial" w:hAnsi="Arial" w:cs="Arial"/>
          </w:rPr>
          <w:t>github.com/debkbanerji</w:t>
        </w:r>
      </w:hyperlink>
      <w:r w:rsidR="00C156DE" w:rsidRPr="00085E67">
        <w:rPr>
          <w:rStyle w:val="Hyperlink"/>
          <w:rFonts w:ascii="Arial" w:hAnsi="Arial" w:cs="Arial"/>
          <w:szCs w:val="24"/>
          <w:u w:val="none"/>
        </w:rPr>
        <w:tab/>
      </w:r>
      <w:r w:rsidR="00C156DE">
        <w:rPr>
          <w:rFonts w:ascii="Arial" w:hAnsi="Arial" w:cs="Arial"/>
          <w:szCs w:val="24"/>
        </w:rPr>
        <w:t xml:space="preserve">(470) </w:t>
      </w:r>
      <w:r w:rsidR="00C156DE" w:rsidRPr="00085E67">
        <w:rPr>
          <w:rFonts w:ascii="Arial" w:hAnsi="Arial" w:cs="Arial"/>
          <w:szCs w:val="24"/>
        </w:rPr>
        <w:t>334-0577</w:t>
      </w:r>
    </w:p>
    <w:p w14:paraId="4B887559" w14:textId="77777777" w:rsidR="00C156DE" w:rsidRPr="00085E67" w:rsidRDefault="00BF5263" w:rsidP="00C156DE">
      <w:pPr>
        <w:pStyle w:val="Default"/>
        <w:tabs>
          <w:tab w:val="left" w:pos="900"/>
        </w:tabs>
        <w:spacing w:before="0" w:after="0" w:line="240" w:lineRule="auto"/>
        <w:rPr>
          <w:rFonts w:ascii="Arial" w:hAnsi="Arial" w:cs="Arial"/>
          <w:b/>
        </w:rPr>
      </w:pPr>
      <w:hyperlink r:id="rId11" w:history="1">
        <w:r w:rsidR="00C156DE">
          <w:rPr>
            <w:rStyle w:val="Hyperlink"/>
            <w:rFonts w:ascii="Arial" w:hAnsi="Arial" w:cs="Arial"/>
          </w:rPr>
          <w:t>linkedin.com/in/deb-banerji</w:t>
        </w:r>
      </w:hyperlink>
      <w:r w:rsidR="00C156DE" w:rsidRPr="00085E67">
        <w:rPr>
          <w:rFonts w:ascii="Arial" w:hAnsi="Arial" w:cs="Arial"/>
          <w:b/>
        </w:rPr>
        <w:tab/>
      </w:r>
    </w:p>
    <w:p w14:paraId="4D0AB059" w14:textId="77777777" w:rsidR="00C156DE" w:rsidRPr="00085E67" w:rsidRDefault="00C156DE" w:rsidP="00C156DE">
      <w:pPr>
        <w:pStyle w:val="Default"/>
        <w:spacing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 xml:space="preserve">Education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1C1815" w14:textId="77777777" w:rsidR="00C156DE" w:rsidRPr="00085E67" w:rsidRDefault="00C156DE" w:rsidP="00C156DE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Georgia Institute of Technology</w:t>
      </w:r>
      <w:r w:rsidRPr="00085E67">
        <w:rPr>
          <w:rFonts w:ascii="Arial" w:hAnsi="Arial" w:cs="Arial"/>
          <w:szCs w:val="24"/>
        </w:rPr>
        <w:t>, Atlanta, GA</w:t>
      </w:r>
      <w:r w:rsidRPr="00085E67">
        <w:rPr>
          <w:rFonts w:ascii="Arial" w:hAnsi="Arial" w:cs="Arial"/>
          <w:b/>
          <w:szCs w:val="24"/>
        </w:rPr>
        <w:tab/>
        <w:t>August 2015 - Present</w:t>
      </w:r>
    </w:p>
    <w:p w14:paraId="06D497A1" w14:textId="77777777" w:rsidR="00C156DE" w:rsidRPr="00085E67" w:rsidRDefault="00C156DE" w:rsidP="00C156DE">
      <w:pPr>
        <w:pStyle w:val="Default"/>
        <w:numPr>
          <w:ilvl w:val="0"/>
          <w:numId w:val="6"/>
        </w:numPr>
        <w:tabs>
          <w:tab w:val="right" w:pos="450"/>
          <w:tab w:val="right" w:pos="10980"/>
        </w:tabs>
        <w:spacing w:before="0" w:line="240" w:lineRule="auto"/>
        <w:ind w:left="54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Bachelor of Science in Computer Science - GPA: 4.00/4.00               </w:t>
      </w:r>
      <w:r w:rsidRPr="00085E67">
        <w:rPr>
          <w:rFonts w:ascii="Arial" w:hAnsi="Arial" w:cs="Arial"/>
          <w:i/>
          <w:szCs w:val="24"/>
        </w:rPr>
        <w:tab/>
      </w:r>
      <w:r w:rsidRPr="00085E67">
        <w:rPr>
          <w:rFonts w:ascii="Arial" w:hAnsi="Arial" w:cs="Arial"/>
          <w:szCs w:val="24"/>
        </w:rPr>
        <w:t xml:space="preserve">Expected Graduation: </w:t>
      </w:r>
      <w:r w:rsidR="00ED798B">
        <w:rPr>
          <w:rFonts w:ascii="Arial" w:hAnsi="Arial" w:cs="Arial"/>
          <w:szCs w:val="24"/>
        </w:rPr>
        <w:t>May 2019</w:t>
      </w:r>
    </w:p>
    <w:p w14:paraId="24C99F3B" w14:textId="77777777" w:rsidR="00C156DE" w:rsidRPr="00085E67" w:rsidRDefault="00C156DE" w:rsidP="00C156DE">
      <w:pPr>
        <w:pStyle w:val="Default"/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SKILLs</w:t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85E67">
        <w:rPr>
          <w:rFonts w:ascii="Arial" w:hAnsi="Arial" w:cs="Arial"/>
          <w:b/>
          <w:szCs w:val="24"/>
        </w:rPr>
        <w:t xml:space="preserve">Languages: </w:t>
      </w:r>
      <w:r>
        <w:rPr>
          <w:rFonts w:ascii="Arial" w:hAnsi="Arial" w:cs="Arial"/>
          <w:szCs w:val="24"/>
        </w:rPr>
        <w:t>C,</w:t>
      </w:r>
      <w:r w:rsidR="00DF0AD2">
        <w:rPr>
          <w:rFonts w:ascii="Arial" w:hAnsi="Arial" w:cs="Arial"/>
          <w:szCs w:val="24"/>
        </w:rPr>
        <w:t xml:space="preserve"> C++, </w:t>
      </w:r>
      <w:r w:rsidR="00085051">
        <w:rPr>
          <w:rFonts w:ascii="Arial" w:hAnsi="Arial" w:cs="Arial"/>
          <w:szCs w:val="24"/>
        </w:rPr>
        <w:t>Java, Python, Assembly</w:t>
      </w:r>
      <w:r w:rsidR="00D52390">
        <w:rPr>
          <w:rFonts w:ascii="Arial" w:hAnsi="Arial" w:cs="Arial"/>
          <w:szCs w:val="24"/>
        </w:rPr>
        <w:t>, HTML</w:t>
      </w:r>
      <w:r>
        <w:rPr>
          <w:rFonts w:ascii="Arial" w:hAnsi="Arial" w:cs="Arial"/>
          <w:szCs w:val="24"/>
        </w:rPr>
        <w:t>, CSS, JavaScript</w:t>
      </w:r>
      <w:r w:rsidR="00325516">
        <w:rPr>
          <w:rFonts w:ascii="Arial" w:hAnsi="Arial" w:cs="Arial"/>
          <w:szCs w:val="24"/>
        </w:rPr>
        <w:t>, TypeS</w:t>
      </w:r>
      <w:r w:rsidR="00D52390">
        <w:rPr>
          <w:rFonts w:ascii="Arial" w:hAnsi="Arial" w:cs="Arial"/>
          <w:szCs w:val="24"/>
        </w:rPr>
        <w:t>cript</w:t>
      </w:r>
    </w:p>
    <w:p w14:paraId="65EE668F" w14:textId="77777777" w:rsidR="00C156DE" w:rsidRPr="00085E67" w:rsidRDefault="006C5B04" w:rsidP="00C156DE">
      <w:pPr>
        <w:pStyle w:val="Default"/>
        <w:spacing w:before="0"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O</w:t>
      </w:r>
      <w:r w:rsidR="003A52BF">
        <w:rPr>
          <w:rFonts w:ascii="Arial" w:hAnsi="Arial" w:cs="Arial"/>
          <w:b/>
          <w:szCs w:val="24"/>
        </w:rPr>
        <w:t>S</w:t>
      </w:r>
      <w:r w:rsidR="00C156DE" w:rsidRPr="00085E67">
        <w:rPr>
          <w:rFonts w:ascii="Arial" w:hAnsi="Arial" w:cs="Arial"/>
          <w:b/>
          <w:szCs w:val="24"/>
        </w:rPr>
        <w:t xml:space="preserve">: </w:t>
      </w:r>
      <w:r w:rsidR="00C156DE" w:rsidRPr="00085E67">
        <w:rPr>
          <w:rFonts w:ascii="Arial" w:hAnsi="Arial" w:cs="Arial"/>
          <w:szCs w:val="24"/>
        </w:rPr>
        <w:t xml:space="preserve">Linux, Windows, </w:t>
      </w:r>
      <w:r w:rsidR="00B43A16">
        <w:rPr>
          <w:rFonts w:ascii="Arial" w:hAnsi="Arial" w:cs="Arial"/>
          <w:szCs w:val="24"/>
        </w:rPr>
        <w:t>macOS</w:t>
      </w:r>
    </w:p>
    <w:p w14:paraId="05E16AC6" w14:textId="7C8BFA6E" w:rsidR="00C156DE" w:rsidRPr="00085E67" w:rsidRDefault="00C156DE" w:rsidP="00C156DE">
      <w:pPr>
        <w:pStyle w:val="Default"/>
        <w:spacing w:before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Technology</w:t>
      </w:r>
      <w:r w:rsidRPr="00085E67">
        <w:rPr>
          <w:rFonts w:ascii="Arial" w:hAnsi="Arial" w:cs="Arial"/>
          <w:b/>
          <w:szCs w:val="24"/>
        </w:rPr>
        <w:t>:</w:t>
      </w:r>
      <w:r w:rsidRPr="00085E67">
        <w:rPr>
          <w:rFonts w:ascii="Arial" w:hAnsi="Arial" w:cs="Arial"/>
          <w:szCs w:val="24"/>
        </w:rPr>
        <w:t xml:space="preserve"> </w:t>
      </w:r>
      <w:r w:rsidR="00203C07">
        <w:rPr>
          <w:rFonts w:ascii="Arial" w:hAnsi="Arial" w:cs="Arial"/>
          <w:szCs w:val="24"/>
        </w:rPr>
        <w:t>Android</w:t>
      </w:r>
      <w:r w:rsidRPr="00085E67">
        <w:rPr>
          <w:rFonts w:ascii="Arial" w:hAnsi="Arial" w:cs="Arial"/>
          <w:szCs w:val="24"/>
        </w:rPr>
        <w:t>, Git,</w:t>
      </w:r>
      <w:r w:rsidR="00B564C4">
        <w:rPr>
          <w:rFonts w:ascii="Arial" w:hAnsi="Arial" w:cs="Arial"/>
          <w:szCs w:val="24"/>
        </w:rPr>
        <w:t xml:space="preserve"> Maven,</w:t>
      </w:r>
      <w:r w:rsidRPr="00085E67">
        <w:rPr>
          <w:rFonts w:ascii="Arial" w:hAnsi="Arial" w:cs="Arial"/>
          <w:szCs w:val="24"/>
        </w:rPr>
        <w:t xml:space="preserve"> Bash</w:t>
      </w:r>
      <w:bookmarkStart w:id="0" w:name="_GoBack"/>
      <w:bookmarkEnd w:id="0"/>
      <w:r w:rsidRPr="00085E67">
        <w:rPr>
          <w:rFonts w:ascii="Arial" w:hAnsi="Arial" w:cs="Arial"/>
          <w:szCs w:val="24"/>
        </w:rPr>
        <w:t>,</w:t>
      </w:r>
      <w:r w:rsidR="00D52390">
        <w:rPr>
          <w:rFonts w:ascii="Arial" w:hAnsi="Arial" w:cs="Arial"/>
          <w:szCs w:val="24"/>
        </w:rPr>
        <w:t xml:space="preserve"> Spring,</w:t>
      </w:r>
      <w:r w:rsidRPr="00085E67">
        <w:rPr>
          <w:rFonts w:ascii="Arial" w:hAnsi="Arial" w:cs="Arial"/>
          <w:szCs w:val="24"/>
        </w:rPr>
        <w:t xml:space="preserve"> Flask, Node.js, </w:t>
      </w:r>
      <w:r w:rsidR="00BB1D1C">
        <w:rPr>
          <w:rFonts w:ascii="Arial" w:hAnsi="Arial" w:cs="Arial"/>
          <w:szCs w:val="24"/>
        </w:rPr>
        <w:t xml:space="preserve">Electron, </w:t>
      </w:r>
      <w:r w:rsidRPr="00085E67">
        <w:rPr>
          <w:rFonts w:ascii="Arial" w:hAnsi="Arial" w:cs="Arial"/>
          <w:szCs w:val="24"/>
        </w:rPr>
        <w:t>MongoDB,</w:t>
      </w:r>
      <w:r w:rsidR="00206B8D">
        <w:rPr>
          <w:rFonts w:ascii="Arial" w:hAnsi="Arial" w:cs="Arial"/>
          <w:szCs w:val="24"/>
        </w:rPr>
        <w:t xml:space="preserve"> Solr,</w:t>
      </w:r>
      <w:r w:rsidRPr="00085E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Firebase, </w:t>
      </w:r>
      <w:r w:rsidRPr="00085E67">
        <w:rPr>
          <w:rFonts w:ascii="Arial" w:hAnsi="Arial" w:cs="Arial"/>
          <w:szCs w:val="24"/>
        </w:rPr>
        <w:t>Angular</w:t>
      </w:r>
      <w:r>
        <w:rPr>
          <w:rFonts w:ascii="Arial" w:hAnsi="Arial" w:cs="Arial"/>
          <w:szCs w:val="24"/>
        </w:rPr>
        <w:t>, Bootstrap</w:t>
      </w:r>
    </w:p>
    <w:p w14:paraId="33C9D3D8" w14:textId="77777777" w:rsidR="00C156DE" w:rsidRPr="00085E67" w:rsidRDefault="00C156DE" w:rsidP="00C156DE">
      <w:pPr>
        <w:pStyle w:val="Default"/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EXPERIENCE</w:t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</w:t>
      </w:r>
    </w:p>
    <w:p w14:paraId="60D0DBDC" w14:textId="77777777" w:rsidR="0044558B" w:rsidRPr="00085E67" w:rsidRDefault="0044558B" w:rsidP="0044558B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Teaching Assistant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Georgia Institute of Technology</w:t>
      </w:r>
      <w:r w:rsidRPr="00085E67">
        <w:rPr>
          <w:rFonts w:ascii="Arial" w:hAnsi="Arial" w:cs="Arial"/>
          <w:b/>
          <w:szCs w:val="24"/>
        </w:rPr>
        <w:tab/>
        <w:t xml:space="preserve">August 2016 </w:t>
      </w:r>
      <w:r>
        <w:rPr>
          <w:rFonts w:ascii="Arial" w:hAnsi="Arial" w:cs="Arial"/>
          <w:b/>
          <w:szCs w:val="24"/>
        </w:rPr>
        <w:t>– Present</w:t>
      </w:r>
    </w:p>
    <w:p w14:paraId="478F7152" w14:textId="77777777" w:rsidR="0044558B" w:rsidRPr="00085E67" w:rsidRDefault="0044558B" w:rsidP="0044558B">
      <w:pPr>
        <w:pStyle w:val="Default"/>
        <w:numPr>
          <w:ilvl w:val="0"/>
          <w:numId w:val="1"/>
        </w:numPr>
        <w:tabs>
          <w:tab w:val="left" w:pos="540"/>
          <w:tab w:val="right" w:pos="10980"/>
        </w:tabs>
        <w:spacing w:before="0" w:after="0" w:line="240" w:lineRule="auto"/>
        <w:ind w:left="540"/>
        <w:rPr>
          <w:rFonts w:ascii="Arial" w:hAnsi="Arial" w:cs="Arial"/>
          <w:szCs w:val="24"/>
        </w:rPr>
      </w:pPr>
      <w:r w:rsidRPr="001A2753">
        <w:rPr>
          <w:rFonts w:ascii="Arial" w:hAnsi="Arial" w:cs="Arial"/>
          <w:b/>
          <w:szCs w:val="24"/>
        </w:rPr>
        <w:t>Data</w:t>
      </w:r>
      <w:r w:rsidRPr="00085E67">
        <w:rPr>
          <w:rFonts w:ascii="Arial" w:hAnsi="Arial" w:cs="Arial"/>
          <w:b/>
          <w:szCs w:val="24"/>
        </w:rPr>
        <w:t xml:space="preserve"> Structures and Algorithm</w:t>
      </w:r>
      <w:r>
        <w:rPr>
          <w:rFonts w:ascii="Arial" w:hAnsi="Arial" w:cs="Arial"/>
          <w:b/>
          <w:szCs w:val="24"/>
        </w:rPr>
        <w:t>s, Design and Analysis of Algorithms</w:t>
      </w:r>
      <w:r w:rsidRPr="00085E67">
        <w:rPr>
          <w:rFonts w:ascii="Arial" w:hAnsi="Arial" w:cs="Arial"/>
          <w:b/>
          <w:szCs w:val="24"/>
        </w:rPr>
        <w:tab/>
      </w:r>
    </w:p>
    <w:p w14:paraId="64FB2DEE" w14:textId="77777777" w:rsidR="0044558B" w:rsidRPr="00E5182D" w:rsidRDefault="0044558B" w:rsidP="0044558B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Grades exams for class of over </w:t>
      </w:r>
      <w:r w:rsidR="00675B20">
        <w:rPr>
          <w:rFonts w:ascii="Arial" w:hAnsi="Arial" w:cs="Arial"/>
          <w:szCs w:val="24"/>
        </w:rPr>
        <w:t>250</w:t>
      </w:r>
      <w:r>
        <w:rPr>
          <w:rFonts w:ascii="Arial" w:hAnsi="Arial" w:cs="Arial"/>
          <w:szCs w:val="24"/>
        </w:rPr>
        <w:t xml:space="preserve"> students</w:t>
      </w:r>
    </w:p>
    <w:p w14:paraId="131DE6D2" w14:textId="77777777" w:rsidR="00CE495A" w:rsidRPr="00467385" w:rsidRDefault="00CE495A" w:rsidP="00CE495A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Grades homework assignments, wrote unit tests for grading submissions - </w:t>
      </w:r>
      <w:r>
        <w:rPr>
          <w:rFonts w:ascii="Arial" w:hAnsi="Arial" w:cs="Arial"/>
          <w:i/>
          <w:szCs w:val="24"/>
        </w:rPr>
        <w:t>Java, JUnit</w:t>
      </w:r>
    </w:p>
    <w:p w14:paraId="7D2CB437" w14:textId="77777777" w:rsidR="0044558B" w:rsidRDefault="0044558B" w:rsidP="0044558B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Holds weekly office hours, answering questions and helping students with classwork</w:t>
      </w:r>
    </w:p>
    <w:p w14:paraId="370AAF72" w14:textId="77777777" w:rsidR="0044558B" w:rsidRPr="002B3769" w:rsidRDefault="0044558B" w:rsidP="0044558B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Lead</w:t>
      </w:r>
      <w:r w:rsidR="00EF11B7">
        <w:rPr>
          <w:rFonts w:ascii="Arial" w:hAnsi="Arial" w:cs="Arial"/>
          <w:szCs w:val="24"/>
        </w:rPr>
        <w:t>s</w:t>
      </w:r>
      <w:r w:rsidRPr="00085E67">
        <w:rPr>
          <w:rFonts w:ascii="Arial" w:hAnsi="Arial" w:cs="Arial"/>
          <w:szCs w:val="24"/>
        </w:rPr>
        <w:t xml:space="preserve"> weekly recitations</w:t>
      </w:r>
      <w:r>
        <w:rPr>
          <w:rFonts w:ascii="Arial" w:hAnsi="Arial" w:cs="Arial"/>
          <w:szCs w:val="24"/>
        </w:rPr>
        <w:t>, covering material taught in the class</w:t>
      </w:r>
    </w:p>
    <w:p w14:paraId="2FF97FDB" w14:textId="77777777" w:rsidR="0044558B" w:rsidRPr="002B3769" w:rsidRDefault="0044558B" w:rsidP="0044558B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Designed practice assignments to help students prepare for exams</w:t>
      </w:r>
    </w:p>
    <w:p w14:paraId="11AACD6D" w14:textId="77777777" w:rsidR="0044558B" w:rsidRPr="00325516" w:rsidRDefault="0044558B" w:rsidP="0044558B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Built GUI based grading tool to automatically run tests on student submissions and perform static code analysis, flagging suspicious code - </w:t>
      </w:r>
      <w:r>
        <w:rPr>
          <w:rFonts w:ascii="Arial" w:hAnsi="Arial" w:cs="Arial"/>
          <w:i/>
          <w:szCs w:val="24"/>
        </w:rPr>
        <w:t>TypeScript, Java, Electron, Angular</w:t>
      </w:r>
    </w:p>
    <w:p w14:paraId="60979268" w14:textId="77777777" w:rsidR="0044558B" w:rsidRPr="007C03B9" w:rsidRDefault="0044558B" w:rsidP="0044558B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Software Engineering Intern - Site Team</w:t>
      </w:r>
      <w:r w:rsidRPr="00085E67"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>NCR Corporation</w:t>
      </w:r>
      <w:r w:rsidRPr="00085E67"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>May 2017 – August 2017</w:t>
      </w:r>
      <w:r w:rsidRPr="00085E67">
        <w:rPr>
          <w:rFonts w:ascii="Arial" w:hAnsi="Arial" w:cs="Arial"/>
          <w:b/>
          <w:szCs w:val="24"/>
        </w:rPr>
        <w:tab/>
      </w:r>
    </w:p>
    <w:p w14:paraId="31D88862" w14:textId="77777777" w:rsidR="0044558B" w:rsidRDefault="0044558B" w:rsidP="0044558B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Developed site service with 6 other engineers in an agile development environment</w:t>
      </w:r>
    </w:p>
    <w:p w14:paraId="5AF4E0F4" w14:textId="77777777" w:rsidR="0044558B" w:rsidRPr="00206B8D" w:rsidRDefault="0044558B" w:rsidP="0044558B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RESTful API endpoints for site service - </w:t>
      </w:r>
      <w:r>
        <w:rPr>
          <w:rFonts w:ascii="Arial" w:hAnsi="Arial" w:cs="Arial"/>
          <w:i/>
          <w:szCs w:val="24"/>
        </w:rPr>
        <w:t>Java, Spring</w:t>
      </w:r>
    </w:p>
    <w:p w14:paraId="7F66EA2C" w14:textId="77777777" w:rsidR="0044558B" w:rsidRPr="00206B8D" w:rsidRDefault="0044558B" w:rsidP="0044558B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Wrote code for testing, querying, saving data to Solr database - </w:t>
      </w:r>
      <w:r>
        <w:rPr>
          <w:rFonts w:ascii="Arial" w:hAnsi="Arial" w:cs="Arial"/>
          <w:i/>
          <w:szCs w:val="24"/>
        </w:rPr>
        <w:t>Java, Spring, Solr</w:t>
      </w:r>
    </w:p>
    <w:p w14:paraId="2A328BA7" w14:textId="77777777" w:rsidR="0044558B" w:rsidRPr="00B70FC9" w:rsidRDefault="0044558B" w:rsidP="0044558B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Wrote behavior driven tests to cover code functionality - </w:t>
      </w:r>
      <w:r>
        <w:rPr>
          <w:rFonts w:ascii="Arial" w:hAnsi="Arial" w:cs="Arial"/>
          <w:i/>
          <w:szCs w:val="24"/>
        </w:rPr>
        <w:t>Java, Spring, Cucumber</w:t>
      </w:r>
    </w:p>
    <w:p w14:paraId="70244E45" w14:textId="77777777" w:rsidR="00C156DE" w:rsidRPr="00085E67" w:rsidRDefault="00C156DE" w:rsidP="00C156DE">
      <w:pPr>
        <w:pStyle w:val="Default"/>
        <w:tabs>
          <w:tab w:val="left" w:pos="540"/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Software Engineer</w:t>
      </w:r>
      <w:r w:rsidR="00784F75">
        <w:rPr>
          <w:rFonts w:ascii="Arial" w:hAnsi="Arial" w:cs="Arial"/>
          <w:b/>
          <w:szCs w:val="24"/>
        </w:rPr>
        <w:t>ing Intern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Yobi Technologies</w:t>
      </w:r>
      <w:r w:rsidRPr="00085E67">
        <w:rPr>
          <w:rFonts w:ascii="Arial" w:hAnsi="Arial" w:cs="Arial"/>
          <w:b/>
          <w:szCs w:val="24"/>
        </w:rPr>
        <w:tab/>
        <w:t>June</w:t>
      </w:r>
      <w:r w:rsidR="00524E1C">
        <w:rPr>
          <w:rFonts w:ascii="Arial" w:hAnsi="Arial" w:cs="Arial"/>
          <w:b/>
          <w:szCs w:val="24"/>
        </w:rPr>
        <w:t xml:space="preserve"> 2016</w:t>
      </w:r>
      <w:r w:rsidRPr="00085E67">
        <w:rPr>
          <w:rFonts w:ascii="Arial" w:hAnsi="Arial" w:cs="Arial"/>
          <w:b/>
          <w:szCs w:val="24"/>
        </w:rPr>
        <w:t xml:space="preserve"> – August 2016  </w:t>
      </w:r>
    </w:p>
    <w:p w14:paraId="3BDBADA5" w14:textId="77777777"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540"/>
          <w:tab w:val="right" w:pos="10980"/>
        </w:tabs>
        <w:spacing w:before="0" w:after="0" w:line="240" w:lineRule="auto"/>
        <w:ind w:left="54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Extreme weather prediction tool</w:t>
      </w:r>
      <w:r w:rsidRPr="00085E67">
        <w:rPr>
          <w:rFonts w:ascii="Arial" w:hAnsi="Arial" w:cs="Arial"/>
          <w:szCs w:val="24"/>
        </w:rPr>
        <w:t xml:space="preserve"> - for use by central government in </w:t>
      </w:r>
      <w:r>
        <w:rPr>
          <w:rFonts w:ascii="Arial" w:hAnsi="Arial" w:cs="Arial"/>
          <w:szCs w:val="24"/>
        </w:rPr>
        <w:t>northeast</w:t>
      </w:r>
      <w:r w:rsidRPr="00085E67">
        <w:rPr>
          <w:rFonts w:ascii="Arial" w:hAnsi="Arial" w:cs="Arial"/>
          <w:szCs w:val="24"/>
        </w:rPr>
        <w:t xml:space="preserve"> India to issue flood warnings to residents</w:t>
      </w:r>
      <w:r>
        <w:rPr>
          <w:rFonts w:ascii="Arial" w:hAnsi="Arial" w:cs="Arial"/>
          <w:szCs w:val="24"/>
        </w:rPr>
        <w:t xml:space="preserve"> - used in 4 states with combined populations of over 20 million</w:t>
      </w:r>
      <w:r w:rsidRPr="00085E67">
        <w:rPr>
          <w:rFonts w:ascii="Arial" w:hAnsi="Arial" w:cs="Arial"/>
          <w:b/>
          <w:szCs w:val="24"/>
        </w:rPr>
        <w:tab/>
      </w:r>
    </w:p>
    <w:p w14:paraId="75A16117" w14:textId="77777777" w:rsidR="00C156DE" w:rsidRPr="00085E67" w:rsidRDefault="00C156DE" w:rsidP="00C156DE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>Implemented tool to map predictions from global climate models to flood prone locations</w:t>
      </w:r>
      <w:r>
        <w:rPr>
          <w:rFonts w:ascii="Arial" w:hAnsi="Arial" w:cs="Arial"/>
          <w:szCs w:val="24"/>
        </w:rPr>
        <w:t xml:space="preserve"> and send SMS alerts to residents on a per location basis</w:t>
      </w:r>
      <w:r w:rsidRPr="00085E67"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 xml:space="preserve">Flask, </w:t>
      </w:r>
      <w:r w:rsidRPr="00085E67">
        <w:rPr>
          <w:rFonts w:ascii="Arial" w:hAnsi="Arial" w:cs="Arial"/>
          <w:i/>
          <w:szCs w:val="24"/>
        </w:rPr>
        <w:t>JavaScript, Python</w:t>
      </w:r>
    </w:p>
    <w:p w14:paraId="4B169A81" w14:textId="77777777" w:rsidR="00C156DE" w:rsidRPr="00085E67" w:rsidRDefault="00C156DE" w:rsidP="00C156DE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Wrote scripts to periodically update weather data in the database </w:t>
      </w:r>
      <w:r w:rsidRPr="00085E67">
        <w:rPr>
          <w:rFonts w:ascii="Arial" w:hAnsi="Arial" w:cs="Arial"/>
          <w:i/>
          <w:szCs w:val="24"/>
        </w:rPr>
        <w:t>- Python</w:t>
      </w:r>
    </w:p>
    <w:p w14:paraId="3D32171D" w14:textId="77777777" w:rsidR="00524E1C" w:rsidRPr="00524E1C" w:rsidRDefault="00C156DE" w:rsidP="00524E1C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Built Android application</w:t>
      </w:r>
      <w:r>
        <w:rPr>
          <w:rFonts w:ascii="Arial" w:hAnsi="Arial" w:cs="Arial"/>
          <w:szCs w:val="24"/>
        </w:rPr>
        <w:t xml:space="preserve"> with GPS integration</w:t>
      </w:r>
      <w:r w:rsidRPr="00085E67">
        <w:rPr>
          <w:rFonts w:ascii="Arial" w:hAnsi="Arial" w:cs="Arial"/>
          <w:szCs w:val="24"/>
        </w:rPr>
        <w:t xml:space="preserve"> to streamline installation of weather stations - </w:t>
      </w:r>
      <w:r w:rsidRPr="00085E67">
        <w:rPr>
          <w:rFonts w:ascii="Arial" w:hAnsi="Arial" w:cs="Arial"/>
          <w:i/>
          <w:szCs w:val="24"/>
        </w:rPr>
        <w:t>Java</w:t>
      </w:r>
    </w:p>
    <w:p w14:paraId="45AD7B9E" w14:textId="77777777" w:rsidR="00C156DE" w:rsidRPr="00085E67" w:rsidRDefault="00C156DE" w:rsidP="00524E1C">
      <w:pPr>
        <w:pStyle w:val="Default"/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Undergraduate Researcher</w:t>
      </w:r>
      <w:r w:rsidRPr="00085E67">
        <w:rPr>
          <w:rFonts w:ascii="Arial" w:hAnsi="Arial" w:cs="Arial"/>
          <w:szCs w:val="24"/>
        </w:rPr>
        <w:t xml:space="preserve"> -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i/>
          <w:szCs w:val="24"/>
        </w:rPr>
        <w:t>Georgia Institute of Technology</w:t>
      </w:r>
      <w:r w:rsidRPr="00085E67">
        <w:rPr>
          <w:rFonts w:ascii="Arial" w:hAnsi="Arial" w:cs="Arial"/>
          <w:szCs w:val="24"/>
        </w:rPr>
        <w:tab/>
      </w:r>
      <w:r w:rsidRPr="00085E67">
        <w:rPr>
          <w:rFonts w:ascii="Arial" w:hAnsi="Arial" w:cs="Arial"/>
          <w:szCs w:val="24"/>
        </w:rPr>
        <w:tab/>
      </w:r>
      <w:r w:rsidR="00524E1C">
        <w:rPr>
          <w:rFonts w:ascii="Arial" w:hAnsi="Arial" w:cs="Arial"/>
          <w:szCs w:val="24"/>
        </w:rPr>
        <w:t xml:space="preserve">                   </w:t>
      </w:r>
      <w:r w:rsidRPr="00085E67">
        <w:rPr>
          <w:rFonts w:ascii="Arial" w:hAnsi="Arial" w:cs="Arial"/>
          <w:b/>
          <w:szCs w:val="24"/>
        </w:rPr>
        <w:t>January</w:t>
      </w:r>
      <w:r w:rsidR="00524E1C">
        <w:rPr>
          <w:rFonts w:ascii="Arial" w:hAnsi="Arial" w:cs="Arial"/>
          <w:b/>
          <w:szCs w:val="24"/>
        </w:rPr>
        <w:t xml:space="preserve"> 2016</w:t>
      </w:r>
      <w:r w:rsidRPr="00085E67">
        <w:rPr>
          <w:rFonts w:ascii="Arial" w:hAnsi="Arial" w:cs="Arial"/>
          <w:b/>
          <w:szCs w:val="24"/>
        </w:rPr>
        <w:t xml:space="preserve"> – May 2016</w:t>
      </w:r>
    </w:p>
    <w:p w14:paraId="2B6C2C33" w14:textId="77777777"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450"/>
        </w:tabs>
        <w:spacing w:before="0" w:after="0" w:line="240" w:lineRule="auto"/>
        <w:ind w:hanging="540"/>
        <w:rPr>
          <w:rFonts w:ascii="Arial" w:hAnsi="Arial" w:cs="Arial"/>
          <w:b/>
          <w:szCs w:val="24"/>
        </w:rPr>
      </w:pPr>
      <w:r w:rsidRPr="001A2753">
        <w:rPr>
          <w:rFonts w:ascii="Arial" w:hAnsi="Arial" w:cs="Arial"/>
          <w:b/>
          <w:szCs w:val="24"/>
        </w:rPr>
        <w:t>Simulator to calculate power c</w:t>
      </w:r>
      <w:r>
        <w:rPr>
          <w:rFonts w:ascii="Arial" w:hAnsi="Arial" w:cs="Arial"/>
          <w:b/>
          <w:szCs w:val="24"/>
        </w:rPr>
        <w:t>onsumption of mobile device RAM</w:t>
      </w:r>
    </w:p>
    <w:p w14:paraId="6FE86529" w14:textId="77777777" w:rsidR="00C156DE" w:rsidRPr="0086527F" w:rsidRDefault="00C156DE" w:rsidP="00C156DE">
      <w:pPr>
        <w:pStyle w:val="Default"/>
        <w:numPr>
          <w:ilvl w:val="0"/>
          <w:numId w:val="1"/>
        </w:numPr>
        <w:tabs>
          <w:tab w:val="left" w:pos="900"/>
        </w:tabs>
        <w:spacing w:before="0" w:after="0" w:line="240" w:lineRule="auto"/>
        <w:ind w:left="90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Developed simulator</w:t>
      </w:r>
      <w:r>
        <w:rPr>
          <w:rFonts w:ascii="Arial" w:hAnsi="Arial" w:cs="Arial"/>
          <w:szCs w:val="24"/>
        </w:rPr>
        <w:t xml:space="preserve"> to test </w:t>
      </w:r>
      <w:r w:rsidRPr="00085E67">
        <w:rPr>
          <w:rFonts w:ascii="Arial" w:hAnsi="Arial" w:cs="Arial"/>
          <w:szCs w:val="24"/>
        </w:rPr>
        <w:t>memory management algorithm</w:t>
      </w:r>
      <w:r w:rsidR="00206CBC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Python</w:t>
      </w:r>
    </w:p>
    <w:p w14:paraId="417DBE6B" w14:textId="77777777" w:rsidR="0086527F" w:rsidRPr="00085E67" w:rsidRDefault="0086527F" w:rsidP="00C156DE">
      <w:pPr>
        <w:pStyle w:val="Default"/>
        <w:numPr>
          <w:ilvl w:val="0"/>
          <w:numId w:val="1"/>
        </w:numPr>
        <w:tabs>
          <w:tab w:val="left" w:pos="900"/>
        </w:tabs>
        <w:spacing w:before="0" w:after="0" w:line="240" w:lineRule="auto"/>
        <w:ind w:left="900" w:hanging="27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Implemented system to simulate memory with multiple sections - </w:t>
      </w:r>
      <w:r>
        <w:rPr>
          <w:rFonts w:ascii="Arial" w:hAnsi="Arial" w:cs="Arial"/>
          <w:i/>
          <w:szCs w:val="24"/>
        </w:rPr>
        <w:t>Python</w:t>
      </w:r>
    </w:p>
    <w:p w14:paraId="0FFEF7B3" w14:textId="77777777" w:rsidR="007F4239" w:rsidRPr="007F4239" w:rsidRDefault="004E2BA2" w:rsidP="00603A0A">
      <w:pPr>
        <w:pStyle w:val="Default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caps/>
          <w:szCs w:val="24"/>
          <w:u w:val="single"/>
        </w:rPr>
        <w:t>PROJECTS</w:t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            </w:t>
      </w:r>
    </w:p>
    <w:p w14:paraId="437145ED" w14:textId="77777777" w:rsidR="007D10D5" w:rsidRPr="00085E67" w:rsidRDefault="007D10D5" w:rsidP="007D10D5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‘Mapingo</w:t>
      </w:r>
      <w:r w:rsidR="00F11F97">
        <w:rPr>
          <w:rFonts w:ascii="Arial" w:hAnsi="Arial" w:cs="Arial"/>
          <w:b/>
          <w:szCs w:val="24"/>
        </w:rPr>
        <w:t>’</w:t>
      </w:r>
      <w:r>
        <w:rPr>
          <w:rFonts w:ascii="Arial" w:hAnsi="Arial" w:cs="Arial"/>
          <w:b/>
          <w:szCs w:val="24"/>
        </w:rPr>
        <w:t xml:space="preserve"> - Location based order tracking application </w:t>
      </w:r>
      <w:r>
        <w:rPr>
          <w:rFonts w:ascii="Arial" w:hAnsi="Arial" w:cs="Arial"/>
          <w:szCs w:val="24"/>
        </w:rPr>
        <w:t>- Runner Up, HackEmory 2017</w:t>
      </w:r>
    </w:p>
    <w:p w14:paraId="6B945BE7" w14:textId="77777777" w:rsidR="007D10D5" w:rsidRPr="008711F1" w:rsidRDefault="008711F1" w:rsidP="008711F1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 Android application for submission of food orders and tracking of users using GPS</w:t>
      </w:r>
      <w:r w:rsidR="007D10D5" w:rsidRPr="00085E67">
        <w:rPr>
          <w:rFonts w:ascii="Arial" w:hAnsi="Arial" w:cs="Arial"/>
          <w:szCs w:val="24"/>
        </w:rPr>
        <w:t xml:space="preserve"> - </w:t>
      </w:r>
      <w:r w:rsidR="007D10D5" w:rsidRPr="00085E67">
        <w:rPr>
          <w:rFonts w:ascii="Arial" w:hAnsi="Arial" w:cs="Arial"/>
          <w:i/>
          <w:szCs w:val="24"/>
        </w:rPr>
        <w:t>Java</w:t>
      </w:r>
    </w:p>
    <w:p w14:paraId="35969FB6" w14:textId="77777777" w:rsidR="000C2549" w:rsidRPr="00603A0A" w:rsidRDefault="008711F1" w:rsidP="00D94D8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Created web interface for setting up points of sale, tracking orders and estimating time of arrival based on location and movement speed of users - </w:t>
      </w:r>
      <w:r>
        <w:rPr>
          <w:rFonts w:ascii="Arial" w:hAnsi="Arial" w:cs="Arial"/>
          <w:i/>
          <w:szCs w:val="24"/>
        </w:rPr>
        <w:t xml:space="preserve">Angular, </w:t>
      </w:r>
      <w:r w:rsidR="007663C7">
        <w:rPr>
          <w:rFonts w:ascii="Arial" w:hAnsi="Arial" w:cs="Arial"/>
          <w:i/>
          <w:szCs w:val="24"/>
        </w:rPr>
        <w:t>JavaScript</w:t>
      </w:r>
    </w:p>
    <w:p w14:paraId="6E79C715" w14:textId="77777777" w:rsidR="009F1A47" w:rsidRPr="00085E67" w:rsidRDefault="00603A0A" w:rsidP="009F1A47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 </w:t>
      </w:r>
      <w:r w:rsidR="009F1A47">
        <w:rPr>
          <w:rFonts w:ascii="Arial" w:hAnsi="Arial" w:cs="Arial"/>
          <w:b/>
          <w:szCs w:val="24"/>
        </w:rPr>
        <w:t xml:space="preserve">‘Edu-Bae’ - Customized test generation </w:t>
      </w:r>
      <w:r w:rsidR="004E2BA2">
        <w:rPr>
          <w:rFonts w:ascii="Arial" w:hAnsi="Arial" w:cs="Arial"/>
          <w:b/>
          <w:szCs w:val="24"/>
        </w:rPr>
        <w:t>algorithm</w:t>
      </w:r>
      <w:r w:rsidR="009F1A47">
        <w:rPr>
          <w:rFonts w:ascii="Arial" w:hAnsi="Arial" w:cs="Arial"/>
          <w:b/>
          <w:szCs w:val="24"/>
        </w:rPr>
        <w:t xml:space="preserve"> </w:t>
      </w:r>
      <w:r w:rsidR="009F1A47">
        <w:rPr>
          <w:rFonts w:ascii="Arial" w:hAnsi="Arial" w:cs="Arial"/>
          <w:szCs w:val="24"/>
        </w:rPr>
        <w:t>- Third Place Winner, Georgia Tech Appathon 2016</w:t>
      </w:r>
    </w:p>
    <w:p w14:paraId="50D752C9" w14:textId="77777777" w:rsidR="009F1A47" w:rsidRPr="009F1A47" w:rsidRDefault="009F1A47" w:rsidP="00B270C8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algorithm for custom generation of exams for individual students - </w:t>
      </w:r>
      <w:r w:rsidR="007663C7">
        <w:rPr>
          <w:rFonts w:ascii="Arial" w:hAnsi="Arial" w:cs="Arial"/>
          <w:i/>
          <w:szCs w:val="24"/>
        </w:rPr>
        <w:t>JavaScript</w:t>
      </w:r>
    </w:p>
    <w:p w14:paraId="6F8FC10F" w14:textId="77777777" w:rsidR="009F1A47" w:rsidRPr="00C31F3C" w:rsidRDefault="009F1A47" w:rsidP="00C31F3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</w:t>
      </w:r>
      <w:r w:rsidR="00EC688A">
        <w:rPr>
          <w:rFonts w:ascii="Arial" w:hAnsi="Arial" w:cs="Arial"/>
          <w:szCs w:val="24"/>
        </w:rPr>
        <w:t xml:space="preserve"> web</w:t>
      </w:r>
      <w:r>
        <w:rPr>
          <w:rFonts w:ascii="Arial" w:hAnsi="Arial" w:cs="Arial"/>
          <w:szCs w:val="24"/>
        </w:rPr>
        <w:t xml:space="preserve"> interface for entering student data, creating questions</w:t>
      </w:r>
      <w:r w:rsidR="00E46492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="00E46492">
        <w:rPr>
          <w:rFonts w:ascii="Arial" w:hAnsi="Arial" w:cs="Arial"/>
          <w:szCs w:val="24"/>
        </w:rPr>
        <w:t>generating</w:t>
      </w:r>
      <w:r>
        <w:rPr>
          <w:rFonts w:ascii="Arial" w:hAnsi="Arial" w:cs="Arial"/>
          <w:szCs w:val="24"/>
        </w:rPr>
        <w:t xml:space="preserve"> exams - </w:t>
      </w:r>
      <w:r w:rsidRPr="009F1A47">
        <w:rPr>
          <w:rFonts w:ascii="Arial" w:hAnsi="Arial" w:cs="Arial"/>
          <w:i/>
          <w:szCs w:val="24"/>
        </w:rPr>
        <w:t>Angular</w:t>
      </w:r>
      <w:r w:rsidR="00E46492">
        <w:rPr>
          <w:rFonts w:ascii="Arial" w:hAnsi="Arial" w:cs="Arial"/>
          <w:i/>
          <w:szCs w:val="24"/>
        </w:rPr>
        <w:t>, JavaScript</w:t>
      </w:r>
    </w:p>
    <w:p w14:paraId="78EE46B2" w14:textId="77777777" w:rsidR="00C156DE" w:rsidRPr="00085E67" w:rsidRDefault="00C156DE" w:rsidP="00C156DE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‘WingBuddy’ - </w:t>
      </w:r>
      <w:r w:rsidRPr="00085E67">
        <w:rPr>
          <w:rFonts w:ascii="Arial" w:hAnsi="Arial" w:cs="Arial"/>
          <w:b/>
          <w:szCs w:val="24"/>
        </w:rPr>
        <w:t>Home surveillance, automation system</w:t>
      </w:r>
      <w:r w:rsidRPr="00085E67">
        <w:rPr>
          <w:rFonts w:ascii="Arial" w:hAnsi="Arial" w:cs="Arial"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>- Winner, HackEmory 2016</w:t>
      </w:r>
    </w:p>
    <w:p w14:paraId="681B0A61" w14:textId="77777777" w:rsidR="00C156DE" w:rsidRPr="00DD4F2A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Programmed </w:t>
      </w:r>
      <w:r>
        <w:rPr>
          <w:rFonts w:ascii="Arial" w:hAnsi="Arial" w:cs="Arial"/>
          <w:szCs w:val="24"/>
        </w:rPr>
        <w:t>Arduino</w:t>
      </w:r>
      <w:r w:rsidRPr="00085E67">
        <w:rPr>
          <w:rFonts w:ascii="Arial" w:hAnsi="Arial" w:cs="Arial"/>
          <w:szCs w:val="24"/>
        </w:rPr>
        <w:t xml:space="preserve"> to interpret sensor data</w:t>
      </w:r>
      <w:r>
        <w:rPr>
          <w:rFonts w:ascii="Arial" w:hAnsi="Arial" w:cs="Arial"/>
          <w:szCs w:val="24"/>
        </w:rPr>
        <w:t>, log room status to server</w:t>
      </w:r>
      <w:r w:rsidRPr="00085E67">
        <w:rPr>
          <w:rFonts w:ascii="Arial" w:hAnsi="Arial" w:cs="Arial"/>
          <w:szCs w:val="24"/>
        </w:rPr>
        <w:t xml:space="preserve"> and communicate</w:t>
      </w:r>
      <w:r>
        <w:rPr>
          <w:rFonts w:ascii="Arial" w:hAnsi="Arial" w:cs="Arial"/>
          <w:szCs w:val="24"/>
        </w:rPr>
        <w:t xml:space="preserve"> with Android application</w:t>
      </w:r>
      <w:r w:rsidRPr="00085E67">
        <w:rPr>
          <w:rFonts w:ascii="Arial" w:hAnsi="Arial" w:cs="Arial"/>
          <w:szCs w:val="24"/>
        </w:rPr>
        <w:t xml:space="preserve"> over network - </w:t>
      </w:r>
      <w:r w:rsidRPr="00085E67">
        <w:rPr>
          <w:rFonts w:ascii="Arial" w:hAnsi="Arial" w:cs="Arial"/>
          <w:i/>
          <w:szCs w:val="24"/>
        </w:rPr>
        <w:t>C++</w:t>
      </w:r>
    </w:p>
    <w:p w14:paraId="706A24D8" w14:textId="77777777"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Programmed Raspberry Pi to automatically play music on speaker system based on sensor data - </w:t>
      </w:r>
      <w:r>
        <w:rPr>
          <w:rFonts w:ascii="Arial" w:hAnsi="Arial" w:cs="Arial"/>
          <w:i/>
          <w:szCs w:val="24"/>
        </w:rPr>
        <w:t>Python</w:t>
      </w:r>
    </w:p>
    <w:p w14:paraId="33146B1B" w14:textId="77777777" w:rsidR="00F979BF" w:rsidRPr="00603A0A" w:rsidRDefault="00C156DE" w:rsidP="00603A0A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Built Android application to </w:t>
      </w:r>
      <w:r>
        <w:rPr>
          <w:rFonts w:ascii="Arial" w:hAnsi="Arial" w:cs="Arial"/>
          <w:szCs w:val="24"/>
        </w:rPr>
        <w:t>view live feed from sensors, connect with other users in network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</w:t>
      </w:r>
    </w:p>
    <w:sectPr w:rsidR="00F979BF" w:rsidRPr="00603A0A" w:rsidSect="00085E67">
      <w:type w:val="continuous"/>
      <w:pgSz w:w="12240" w:h="15840"/>
      <w:pgMar w:top="270" w:right="630" w:bottom="450" w:left="63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9E12D" w14:textId="77777777" w:rsidR="00BF5263" w:rsidRDefault="00BF5263" w:rsidP="0054096D">
      <w:pPr>
        <w:spacing w:after="0"/>
      </w:pPr>
      <w:r>
        <w:separator/>
      </w:r>
    </w:p>
  </w:endnote>
  <w:endnote w:type="continuationSeparator" w:id="0">
    <w:p w14:paraId="66060168" w14:textId="77777777" w:rsidR="00BF5263" w:rsidRDefault="00BF5263" w:rsidP="005409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42F3F" w14:textId="77777777" w:rsidR="00BF5263" w:rsidRDefault="00BF5263" w:rsidP="0054096D">
      <w:pPr>
        <w:spacing w:after="0"/>
      </w:pPr>
      <w:r>
        <w:separator/>
      </w:r>
    </w:p>
  </w:footnote>
  <w:footnote w:type="continuationSeparator" w:id="0">
    <w:p w14:paraId="01AA9236" w14:textId="77777777" w:rsidR="00BF5263" w:rsidRDefault="00BF5263" w:rsidP="005409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"/>
      <w:lvlJc w:val="left"/>
      <w:pPr>
        <w:ind w:left="1584" w:hanging="1584"/>
      </w:pPr>
      <w:rPr>
        <w:rFonts w:cs="Times New Roman"/>
      </w:rPr>
    </w:lvl>
  </w:abstractNum>
  <w:abstractNum w:abstractNumId="3" w15:restartNumberingAfterBreak="0">
    <w:nsid w:val="03406838"/>
    <w:multiLevelType w:val="hybridMultilevel"/>
    <w:tmpl w:val="F4200BC8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5ED7990"/>
    <w:multiLevelType w:val="hybridMultilevel"/>
    <w:tmpl w:val="CBE81A4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072242CE"/>
    <w:multiLevelType w:val="multilevel"/>
    <w:tmpl w:val="2DE2873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6" w15:restartNumberingAfterBreak="0">
    <w:nsid w:val="203374DC"/>
    <w:multiLevelType w:val="hybridMultilevel"/>
    <w:tmpl w:val="E282363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354841D7"/>
    <w:multiLevelType w:val="hybridMultilevel"/>
    <w:tmpl w:val="50F2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A5B59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9" w15:restartNumberingAfterBreak="0">
    <w:nsid w:val="556F5DFA"/>
    <w:multiLevelType w:val="hybridMultilevel"/>
    <w:tmpl w:val="072A2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011E3"/>
    <w:multiLevelType w:val="hybridMultilevel"/>
    <w:tmpl w:val="E564BDD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2B51"/>
    <w:rsid w:val="00000922"/>
    <w:rsid w:val="0000650E"/>
    <w:rsid w:val="00006523"/>
    <w:rsid w:val="000212B4"/>
    <w:rsid w:val="00032B51"/>
    <w:rsid w:val="00041C1C"/>
    <w:rsid w:val="000664D6"/>
    <w:rsid w:val="0007037A"/>
    <w:rsid w:val="000779EA"/>
    <w:rsid w:val="00085051"/>
    <w:rsid w:val="0009285F"/>
    <w:rsid w:val="000B4428"/>
    <w:rsid w:val="000C0D68"/>
    <w:rsid w:val="000C2549"/>
    <w:rsid w:val="000C4884"/>
    <w:rsid w:val="000C5EE5"/>
    <w:rsid w:val="000D0158"/>
    <w:rsid w:val="000D2DFB"/>
    <w:rsid w:val="000E0A10"/>
    <w:rsid w:val="00103B6F"/>
    <w:rsid w:val="00115234"/>
    <w:rsid w:val="00115B3B"/>
    <w:rsid w:val="001172A6"/>
    <w:rsid w:val="001254BE"/>
    <w:rsid w:val="001425B5"/>
    <w:rsid w:val="001459C5"/>
    <w:rsid w:val="00162922"/>
    <w:rsid w:val="00164C1C"/>
    <w:rsid w:val="00170410"/>
    <w:rsid w:val="00180763"/>
    <w:rsid w:val="0018741A"/>
    <w:rsid w:val="00194A23"/>
    <w:rsid w:val="001C1203"/>
    <w:rsid w:val="001C295D"/>
    <w:rsid w:val="001C3BE6"/>
    <w:rsid w:val="00203C07"/>
    <w:rsid w:val="00203DD5"/>
    <w:rsid w:val="00206B8D"/>
    <w:rsid w:val="00206CBC"/>
    <w:rsid w:val="00221C28"/>
    <w:rsid w:val="0023715F"/>
    <w:rsid w:val="0025480E"/>
    <w:rsid w:val="00256496"/>
    <w:rsid w:val="002744CB"/>
    <w:rsid w:val="002916F9"/>
    <w:rsid w:val="002A2B15"/>
    <w:rsid w:val="002A5F66"/>
    <w:rsid w:val="002E6C5B"/>
    <w:rsid w:val="002F0C0B"/>
    <w:rsid w:val="003171DA"/>
    <w:rsid w:val="003202F5"/>
    <w:rsid w:val="00320BE6"/>
    <w:rsid w:val="00322EF3"/>
    <w:rsid w:val="00325516"/>
    <w:rsid w:val="00325AB2"/>
    <w:rsid w:val="00347D36"/>
    <w:rsid w:val="0035496F"/>
    <w:rsid w:val="003634EA"/>
    <w:rsid w:val="003658FD"/>
    <w:rsid w:val="00374373"/>
    <w:rsid w:val="003830BE"/>
    <w:rsid w:val="003A52BF"/>
    <w:rsid w:val="003A6F0B"/>
    <w:rsid w:val="003A797E"/>
    <w:rsid w:val="003B61D7"/>
    <w:rsid w:val="003B760A"/>
    <w:rsid w:val="003C4001"/>
    <w:rsid w:val="003C79D5"/>
    <w:rsid w:val="003E7931"/>
    <w:rsid w:val="003F3025"/>
    <w:rsid w:val="00404F46"/>
    <w:rsid w:val="0041736B"/>
    <w:rsid w:val="00434889"/>
    <w:rsid w:val="0044558B"/>
    <w:rsid w:val="004522DD"/>
    <w:rsid w:val="00467385"/>
    <w:rsid w:val="004701B5"/>
    <w:rsid w:val="0047306B"/>
    <w:rsid w:val="00473DC8"/>
    <w:rsid w:val="00483C3F"/>
    <w:rsid w:val="00490839"/>
    <w:rsid w:val="00492B4F"/>
    <w:rsid w:val="0049400D"/>
    <w:rsid w:val="004A110A"/>
    <w:rsid w:val="004A6529"/>
    <w:rsid w:val="004A6DE3"/>
    <w:rsid w:val="004C7E23"/>
    <w:rsid w:val="004D14C7"/>
    <w:rsid w:val="004D6D06"/>
    <w:rsid w:val="004D7EB9"/>
    <w:rsid w:val="004E1CAD"/>
    <w:rsid w:val="004E2BA2"/>
    <w:rsid w:val="004F20BB"/>
    <w:rsid w:val="004F2979"/>
    <w:rsid w:val="0051685A"/>
    <w:rsid w:val="00517FA3"/>
    <w:rsid w:val="005241CB"/>
    <w:rsid w:val="00524E1C"/>
    <w:rsid w:val="00530534"/>
    <w:rsid w:val="00533C92"/>
    <w:rsid w:val="0053461F"/>
    <w:rsid w:val="00534675"/>
    <w:rsid w:val="00536D5E"/>
    <w:rsid w:val="0054096D"/>
    <w:rsid w:val="005521C1"/>
    <w:rsid w:val="00556FAD"/>
    <w:rsid w:val="005722F8"/>
    <w:rsid w:val="00572327"/>
    <w:rsid w:val="00577C52"/>
    <w:rsid w:val="005A2946"/>
    <w:rsid w:val="005C2165"/>
    <w:rsid w:val="005E766C"/>
    <w:rsid w:val="006035C3"/>
    <w:rsid w:val="00603A0A"/>
    <w:rsid w:val="00603DF8"/>
    <w:rsid w:val="00621DAD"/>
    <w:rsid w:val="00625974"/>
    <w:rsid w:val="006260BA"/>
    <w:rsid w:val="00627752"/>
    <w:rsid w:val="006377D6"/>
    <w:rsid w:val="00657745"/>
    <w:rsid w:val="00663FFD"/>
    <w:rsid w:val="006705CF"/>
    <w:rsid w:val="00671CD0"/>
    <w:rsid w:val="00673E22"/>
    <w:rsid w:val="00674ED1"/>
    <w:rsid w:val="00675A1E"/>
    <w:rsid w:val="00675B20"/>
    <w:rsid w:val="00684A57"/>
    <w:rsid w:val="0068683F"/>
    <w:rsid w:val="006A700B"/>
    <w:rsid w:val="006B0854"/>
    <w:rsid w:val="006C5B04"/>
    <w:rsid w:val="006D11F8"/>
    <w:rsid w:val="006D781D"/>
    <w:rsid w:val="006E6619"/>
    <w:rsid w:val="0070137B"/>
    <w:rsid w:val="007052FD"/>
    <w:rsid w:val="00705AA6"/>
    <w:rsid w:val="00727AE3"/>
    <w:rsid w:val="00742DEC"/>
    <w:rsid w:val="007468FB"/>
    <w:rsid w:val="00761E8D"/>
    <w:rsid w:val="007663C7"/>
    <w:rsid w:val="007673A7"/>
    <w:rsid w:val="00784F75"/>
    <w:rsid w:val="00785FD4"/>
    <w:rsid w:val="007A44F9"/>
    <w:rsid w:val="007A4A8C"/>
    <w:rsid w:val="007C03B9"/>
    <w:rsid w:val="007D10D5"/>
    <w:rsid w:val="007D37A1"/>
    <w:rsid w:val="007E1DA0"/>
    <w:rsid w:val="007E35F7"/>
    <w:rsid w:val="007F4239"/>
    <w:rsid w:val="007F7692"/>
    <w:rsid w:val="00811F5E"/>
    <w:rsid w:val="00815939"/>
    <w:rsid w:val="0083747B"/>
    <w:rsid w:val="00843852"/>
    <w:rsid w:val="00844262"/>
    <w:rsid w:val="00862FCD"/>
    <w:rsid w:val="0086527F"/>
    <w:rsid w:val="008711F1"/>
    <w:rsid w:val="008A0B51"/>
    <w:rsid w:val="008A42C1"/>
    <w:rsid w:val="008B2E59"/>
    <w:rsid w:val="008B3635"/>
    <w:rsid w:val="008C24F0"/>
    <w:rsid w:val="008C39F2"/>
    <w:rsid w:val="008E4226"/>
    <w:rsid w:val="008F03BA"/>
    <w:rsid w:val="008F5280"/>
    <w:rsid w:val="00925E47"/>
    <w:rsid w:val="0093240A"/>
    <w:rsid w:val="00947528"/>
    <w:rsid w:val="009524D6"/>
    <w:rsid w:val="0096127E"/>
    <w:rsid w:val="00982BEF"/>
    <w:rsid w:val="00983C55"/>
    <w:rsid w:val="009932F8"/>
    <w:rsid w:val="00993B0E"/>
    <w:rsid w:val="00997275"/>
    <w:rsid w:val="009A757B"/>
    <w:rsid w:val="009D7747"/>
    <w:rsid w:val="009E15F4"/>
    <w:rsid w:val="009E4230"/>
    <w:rsid w:val="009F1A47"/>
    <w:rsid w:val="009F5AB8"/>
    <w:rsid w:val="009F5CA7"/>
    <w:rsid w:val="00A05EE6"/>
    <w:rsid w:val="00A1536C"/>
    <w:rsid w:val="00A266F1"/>
    <w:rsid w:val="00A606A0"/>
    <w:rsid w:val="00A60C76"/>
    <w:rsid w:val="00AC6E7E"/>
    <w:rsid w:val="00AC7ACF"/>
    <w:rsid w:val="00AD70C0"/>
    <w:rsid w:val="00AE06D8"/>
    <w:rsid w:val="00AE4C31"/>
    <w:rsid w:val="00B0176F"/>
    <w:rsid w:val="00B0426F"/>
    <w:rsid w:val="00B223DC"/>
    <w:rsid w:val="00B22FE9"/>
    <w:rsid w:val="00B270C8"/>
    <w:rsid w:val="00B27532"/>
    <w:rsid w:val="00B415F5"/>
    <w:rsid w:val="00B43A16"/>
    <w:rsid w:val="00B43BB3"/>
    <w:rsid w:val="00B564C4"/>
    <w:rsid w:val="00B60C99"/>
    <w:rsid w:val="00B70FC9"/>
    <w:rsid w:val="00B731FE"/>
    <w:rsid w:val="00B819CB"/>
    <w:rsid w:val="00B95B2C"/>
    <w:rsid w:val="00BB1D1C"/>
    <w:rsid w:val="00BB315F"/>
    <w:rsid w:val="00BE551D"/>
    <w:rsid w:val="00BE6647"/>
    <w:rsid w:val="00BF5263"/>
    <w:rsid w:val="00C006F8"/>
    <w:rsid w:val="00C156DE"/>
    <w:rsid w:val="00C318D9"/>
    <w:rsid w:val="00C31F3C"/>
    <w:rsid w:val="00C332B2"/>
    <w:rsid w:val="00C37643"/>
    <w:rsid w:val="00C47347"/>
    <w:rsid w:val="00C5491D"/>
    <w:rsid w:val="00C62371"/>
    <w:rsid w:val="00C643E8"/>
    <w:rsid w:val="00C666D6"/>
    <w:rsid w:val="00C82E17"/>
    <w:rsid w:val="00C85DF3"/>
    <w:rsid w:val="00C872CC"/>
    <w:rsid w:val="00C87729"/>
    <w:rsid w:val="00CA5963"/>
    <w:rsid w:val="00CB085E"/>
    <w:rsid w:val="00CC37E0"/>
    <w:rsid w:val="00CC4D46"/>
    <w:rsid w:val="00CE495A"/>
    <w:rsid w:val="00D033B1"/>
    <w:rsid w:val="00D051F9"/>
    <w:rsid w:val="00D142C7"/>
    <w:rsid w:val="00D14EE6"/>
    <w:rsid w:val="00D20647"/>
    <w:rsid w:val="00D425E9"/>
    <w:rsid w:val="00D42B42"/>
    <w:rsid w:val="00D5170A"/>
    <w:rsid w:val="00D52390"/>
    <w:rsid w:val="00D616B8"/>
    <w:rsid w:val="00D654AB"/>
    <w:rsid w:val="00D72647"/>
    <w:rsid w:val="00D73DF6"/>
    <w:rsid w:val="00D77C3D"/>
    <w:rsid w:val="00D834CE"/>
    <w:rsid w:val="00D93C63"/>
    <w:rsid w:val="00D94D8C"/>
    <w:rsid w:val="00DB2C2B"/>
    <w:rsid w:val="00DC2173"/>
    <w:rsid w:val="00DC3D4E"/>
    <w:rsid w:val="00DC5752"/>
    <w:rsid w:val="00DD3054"/>
    <w:rsid w:val="00DD36BC"/>
    <w:rsid w:val="00DD47FD"/>
    <w:rsid w:val="00DE642C"/>
    <w:rsid w:val="00DF0AD2"/>
    <w:rsid w:val="00E026C8"/>
    <w:rsid w:val="00E06A6E"/>
    <w:rsid w:val="00E25E80"/>
    <w:rsid w:val="00E46492"/>
    <w:rsid w:val="00E525A6"/>
    <w:rsid w:val="00E52B6A"/>
    <w:rsid w:val="00E535DF"/>
    <w:rsid w:val="00E55226"/>
    <w:rsid w:val="00E62956"/>
    <w:rsid w:val="00E6413B"/>
    <w:rsid w:val="00E91C1B"/>
    <w:rsid w:val="00EA7C56"/>
    <w:rsid w:val="00EB3914"/>
    <w:rsid w:val="00EC186F"/>
    <w:rsid w:val="00EC272D"/>
    <w:rsid w:val="00EC688A"/>
    <w:rsid w:val="00EC6D3E"/>
    <w:rsid w:val="00ED007D"/>
    <w:rsid w:val="00ED3A2C"/>
    <w:rsid w:val="00ED798B"/>
    <w:rsid w:val="00EE5DB6"/>
    <w:rsid w:val="00EF11B7"/>
    <w:rsid w:val="00EF202A"/>
    <w:rsid w:val="00EF2412"/>
    <w:rsid w:val="00F006CF"/>
    <w:rsid w:val="00F01A02"/>
    <w:rsid w:val="00F02513"/>
    <w:rsid w:val="00F06D38"/>
    <w:rsid w:val="00F07529"/>
    <w:rsid w:val="00F11F97"/>
    <w:rsid w:val="00F16F75"/>
    <w:rsid w:val="00F43DCC"/>
    <w:rsid w:val="00F51D74"/>
    <w:rsid w:val="00F61685"/>
    <w:rsid w:val="00F65556"/>
    <w:rsid w:val="00F82CE2"/>
    <w:rsid w:val="00F85536"/>
    <w:rsid w:val="00F85D14"/>
    <w:rsid w:val="00F979BF"/>
    <w:rsid w:val="00FA04B9"/>
    <w:rsid w:val="00FA2C6C"/>
    <w:rsid w:val="00FB304A"/>
    <w:rsid w:val="00FB6369"/>
    <w:rsid w:val="00FC1E92"/>
    <w:rsid w:val="00FC749E"/>
    <w:rsid w:val="00FD00D5"/>
    <w:rsid w:val="00FE3AE4"/>
    <w:rsid w:val="00FE7E8E"/>
    <w:rsid w:val="00FF0462"/>
    <w:rsid w:val="00FF068D"/>
    <w:rsid w:val="00FF7705"/>
    <w:rsid w:val="00FF7726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803441"/>
  <w14:defaultImageDpi w14:val="0"/>
  <w15:docId w15:val="{8AADF793-D34F-4E5F-9C8A-4EC2BCCF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647"/>
    <w:pPr>
      <w:spacing w:before="120" w:after="12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before="120" w:after="160" w:line="256" w:lineRule="auto"/>
    </w:pPr>
    <w:rPr>
      <w:rFonts w:hAnsi="Times New Roman" w:cs="Calibri"/>
      <w:sz w:val="22"/>
      <w:szCs w:val="22"/>
    </w:rPr>
  </w:style>
  <w:style w:type="character" w:customStyle="1" w:styleId="RTFNum21">
    <w:name w:val="RTF_Num 2 1"/>
    <w:uiPriority w:val="99"/>
    <w:rPr>
      <w:rFonts w:ascii="Symbol" w:hAnsi="Symbol"/>
    </w:rPr>
  </w:style>
  <w:style w:type="character" w:customStyle="1" w:styleId="RTFNum22">
    <w:name w:val="RTF_Num 2 2"/>
    <w:uiPriority w:val="99"/>
    <w:rPr>
      <w:rFonts w:ascii="Courier New" w:hAnsi="Courier New"/>
    </w:rPr>
  </w:style>
  <w:style w:type="character" w:customStyle="1" w:styleId="RTFNum23">
    <w:name w:val="RTF_Num 2 3"/>
    <w:uiPriority w:val="99"/>
    <w:rPr>
      <w:rFonts w:ascii="Wingdings" w:hAnsi="Wingdings"/>
    </w:rPr>
  </w:style>
  <w:style w:type="character" w:customStyle="1" w:styleId="RTFNum24">
    <w:name w:val="RTF_Num 2 4"/>
    <w:uiPriority w:val="99"/>
    <w:rPr>
      <w:rFonts w:ascii="Symbol" w:hAnsi="Symbol"/>
    </w:rPr>
  </w:style>
  <w:style w:type="character" w:customStyle="1" w:styleId="RTFNum25">
    <w:name w:val="RTF_Num 2 5"/>
    <w:uiPriority w:val="99"/>
    <w:rPr>
      <w:rFonts w:ascii="Courier New" w:hAnsi="Courier New"/>
    </w:rPr>
  </w:style>
  <w:style w:type="character" w:customStyle="1" w:styleId="RTFNum26">
    <w:name w:val="RTF_Num 2 6"/>
    <w:uiPriority w:val="99"/>
    <w:rPr>
      <w:rFonts w:ascii="Wingdings" w:hAnsi="Wingdings"/>
    </w:rPr>
  </w:style>
  <w:style w:type="character" w:customStyle="1" w:styleId="RTFNum27">
    <w:name w:val="RTF_Num 2 7"/>
    <w:uiPriority w:val="99"/>
    <w:rPr>
      <w:rFonts w:ascii="Symbol" w:hAnsi="Symbol"/>
    </w:rPr>
  </w:style>
  <w:style w:type="character" w:customStyle="1" w:styleId="RTFNum28">
    <w:name w:val="RTF_Num 2 8"/>
    <w:uiPriority w:val="99"/>
    <w:rPr>
      <w:rFonts w:ascii="Courier New" w:hAnsi="Courier New"/>
    </w:rPr>
  </w:style>
  <w:style w:type="character" w:customStyle="1" w:styleId="RTFNum29">
    <w:name w:val="RTF_Num 2 9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rFonts w:ascii="Symbol" w:hAnsi="Symbol"/>
    </w:rPr>
  </w:style>
  <w:style w:type="character" w:customStyle="1" w:styleId="RTFNum32">
    <w:name w:val="RTF_Num 3 2"/>
    <w:uiPriority w:val="99"/>
    <w:rPr>
      <w:rFonts w:ascii="Courier New" w:hAnsi="Courier New"/>
    </w:rPr>
  </w:style>
  <w:style w:type="character" w:customStyle="1" w:styleId="RTFNum33">
    <w:name w:val="RTF_Num 3 3"/>
    <w:uiPriority w:val="99"/>
    <w:rPr>
      <w:rFonts w:ascii="Wingdings" w:hAnsi="Wingdings"/>
    </w:rPr>
  </w:style>
  <w:style w:type="character" w:customStyle="1" w:styleId="RTFNum34">
    <w:name w:val="RTF_Num 3 4"/>
    <w:uiPriority w:val="99"/>
    <w:rPr>
      <w:rFonts w:ascii="Symbol" w:hAnsi="Symbol"/>
    </w:rPr>
  </w:style>
  <w:style w:type="character" w:customStyle="1" w:styleId="RTFNum35">
    <w:name w:val="RTF_Num 3 5"/>
    <w:uiPriority w:val="99"/>
    <w:rPr>
      <w:rFonts w:ascii="Courier New" w:hAnsi="Courier New"/>
    </w:rPr>
  </w:style>
  <w:style w:type="character" w:customStyle="1" w:styleId="RTFNum36">
    <w:name w:val="RTF_Num 3 6"/>
    <w:uiPriority w:val="99"/>
    <w:rPr>
      <w:rFonts w:ascii="Wingdings" w:hAnsi="Wingdings"/>
    </w:rPr>
  </w:style>
  <w:style w:type="character" w:customStyle="1" w:styleId="RTFNum37">
    <w:name w:val="RTF_Num 3 7"/>
    <w:uiPriority w:val="99"/>
    <w:rPr>
      <w:rFonts w:ascii="Symbol" w:hAnsi="Symbol"/>
    </w:rPr>
  </w:style>
  <w:style w:type="character" w:customStyle="1" w:styleId="RTFNum38">
    <w:name w:val="RTF_Num 3 8"/>
    <w:uiPriority w:val="99"/>
    <w:rPr>
      <w:rFonts w:ascii="Courier New" w:hAnsi="Courier New"/>
    </w:rPr>
  </w:style>
  <w:style w:type="character" w:customStyle="1" w:styleId="RTFNum39">
    <w:name w:val="RTF_Num 3 9"/>
    <w:uiPriority w:val="99"/>
    <w:rPr>
      <w:rFonts w:ascii="Wingdings" w:hAnsi="Wingdings"/>
    </w:rPr>
  </w:style>
  <w:style w:type="character" w:customStyle="1" w:styleId="RTFNum41">
    <w:name w:val="RTF_Num 4 1"/>
    <w:uiPriority w:val="99"/>
    <w:rPr>
      <w:rFonts w:ascii="Symbol" w:hAnsi="Symbol"/>
    </w:rPr>
  </w:style>
  <w:style w:type="character" w:customStyle="1" w:styleId="RTFNum42">
    <w:name w:val="RTF_Num 4 2"/>
    <w:uiPriority w:val="99"/>
    <w:rPr>
      <w:rFonts w:ascii="Courier New" w:hAnsi="Courier New"/>
    </w:rPr>
  </w:style>
  <w:style w:type="character" w:customStyle="1" w:styleId="RTFNum43">
    <w:name w:val="RTF_Num 4 3"/>
    <w:uiPriority w:val="99"/>
    <w:rPr>
      <w:rFonts w:ascii="Wingdings" w:hAnsi="Wingdings"/>
    </w:rPr>
  </w:style>
  <w:style w:type="character" w:customStyle="1" w:styleId="RTFNum44">
    <w:name w:val="RTF_Num 4 4"/>
    <w:uiPriority w:val="99"/>
    <w:rPr>
      <w:rFonts w:ascii="Symbol" w:hAnsi="Symbol"/>
    </w:rPr>
  </w:style>
  <w:style w:type="character" w:customStyle="1" w:styleId="RTFNum45">
    <w:name w:val="RTF_Num 4 5"/>
    <w:uiPriority w:val="99"/>
    <w:rPr>
      <w:rFonts w:ascii="Courier New" w:hAnsi="Courier New"/>
    </w:rPr>
  </w:style>
  <w:style w:type="character" w:customStyle="1" w:styleId="RTFNum46">
    <w:name w:val="RTF_Num 4 6"/>
    <w:uiPriority w:val="99"/>
    <w:rPr>
      <w:rFonts w:ascii="Wingdings" w:hAnsi="Wingdings"/>
    </w:rPr>
  </w:style>
  <w:style w:type="character" w:customStyle="1" w:styleId="RTFNum47">
    <w:name w:val="RTF_Num 4 7"/>
    <w:uiPriority w:val="99"/>
    <w:rPr>
      <w:rFonts w:ascii="Symbol" w:hAnsi="Symbol"/>
    </w:rPr>
  </w:style>
  <w:style w:type="character" w:customStyle="1" w:styleId="RTFNum48">
    <w:name w:val="RTF_Num 4 8"/>
    <w:uiPriority w:val="99"/>
    <w:rPr>
      <w:rFonts w:ascii="Courier New" w:hAnsi="Courier New"/>
    </w:rPr>
  </w:style>
  <w:style w:type="character" w:customStyle="1" w:styleId="RTFNum49">
    <w:name w:val="RTF_Num 4 9"/>
    <w:uiPriority w:val="99"/>
    <w:rPr>
      <w:rFonts w:ascii="Wingdings" w:hAnsi="Wingdings"/>
    </w:rPr>
  </w:style>
  <w:style w:type="character" w:customStyle="1" w:styleId="RTFNum51">
    <w:name w:val="RTF_Num 5 1"/>
    <w:uiPriority w:val="99"/>
    <w:rPr>
      <w:rFonts w:ascii="Symbol" w:hAnsi="Symbol"/>
    </w:rPr>
  </w:style>
  <w:style w:type="character" w:customStyle="1" w:styleId="RTFNum52">
    <w:name w:val="RTF_Num 5 2"/>
    <w:uiPriority w:val="99"/>
    <w:rPr>
      <w:rFonts w:ascii="Courier New" w:hAnsi="Courier New"/>
    </w:rPr>
  </w:style>
  <w:style w:type="character" w:customStyle="1" w:styleId="RTFNum53">
    <w:name w:val="RTF_Num 5 3"/>
    <w:uiPriority w:val="99"/>
    <w:rPr>
      <w:rFonts w:ascii="Wingdings" w:hAnsi="Wingdings"/>
    </w:rPr>
  </w:style>
  <w:style w:type="character" w:customStyle="1" w:styleId="RTFNum54">
    <w:name w:val="RTF_Num 5 4"/>
    <w:uiPriority w:val="99"/>
    <w:rPr>
      <w:rFonts w:ascii="Symbol" w:hAnsi="Symbol"/>
    </w:rPr>
  </w:style>
  <w:style w:type="character" w:customStyle="1" w:styleId="RTFNum55">
    <w:name w:val="RTF_Num 5 5"/>
    <w:uiPriority w:val="99"/>
    <w:rPr>
      <w:rFonts w:ascii="Courier New" w:hAnsi="Courier New"/>
    </w:rPr>
  </w:style>
  <w:style w:type="character" w:customStyle="1" w:styleId="RTFNum56">
    <w:name w:val="RTF_Num 5 6"/>
    <w:uiPriority w:val="99"/>
    <w:rPr>
      <w:rFonts w:ascii="Wingdings" w:hAnsi="Wingdings"/>
    </w:rPr>
  </w:style>
  <w:style w:type="character" w:customStyle="1" w:styleId="RTFNum57">
    <w:name w:val="RTF_Num 5 7"/>
    <w:uiPriority w:val="99"/>
    <w:rPr>
      <w:rFonts w:ascii="Symbol" w:hAnsi="Symbol"/>
    </w:rPr>
  </w:style>
  <w:style w:type="character" w:customStyle="1" w:styleId="RTFNum58">
    <w:name w:val="RTF_Num 5 8"/>
    <w:uiPriority w:val="99"/>
    <w:rPr>
      <w:rFonts w:ascii="Courier New" w:hAnsi="Courier New"/>
    </w:rPr>
  </w:style>
  <w:style w:type="character" w:customStyle="1" w:styleId="RTFNum59">
    <w:name w:val="RTF_Num 5 9"/>
    <w:uiPriority w:val="99"/>
    <w:rPr>
      <w:rFonts w:ascii="Wingdings" w:hAnsi="Wingdings"/>
    </w:rPr>
  </w:style>
  <w:style w:type="character" w:customStyle="1" w:styleId="RTFNum61">
    <w:name w:val="RTF_Num 6 1"/>
    <w:uiPriority w:val="99"/>
    <w:rPr>
      <w:rFonts w:ascii="Symbol" w:hAnsi="Symbol"/>
    </w:rPr>
  </w:style>
  <w:style w:type="character" w:customStyle="1" w:styleId="RTFNum62">
    <w:name w:val="RTF_Num 6 2"/>
    <w:uiPriority w:val="99"/>
    <w:rPr>
      <w:rFonts w:ascii="Courier New" w:hAnsi="Courier New"/>
    </w:rPr>
  </w:style>
  <w:style w:type="character" w:customStyle="1" w:styleId="RTFNum63">
    <w:name w:val="RTF_Num 6 3"/>
    <w:uiPriority w:val="99"/>
    <w:rPr>
      <w:rFonts w:ascii="Wingdings" w:hAnsi="Wingdings"/>
    </w:rPr>
  </w:style>
  <w:style w:type="character" w:customStyle="1" w:styleId="RTFNum64">
    <w:name w:val="RTF_Num 6 4"/>
    <w:uiPriority w:val="99"/>
    <w:rPr>
      <w:rFonts w:ascii="Symbol" w:hAnsi="Symbol"/>
    </w:rPr>
  </w:style>
  <w:style w:type="character" w:customStyle="1" w:styleId="RTFNum65">
    <w:name w:val="RTF_Num 6 5"/>
    <w:uiPriority w:val="99"/>
    <w:rPr>
      <w:rFonts w:ascii="Courier New" w:hAnsi="Courier New"/>
    </w:rPr>
  </w:style>
  <w:style w:type="character" w:customStyle="1" w:styleId="RTFNum66">
    <w:name w:val="RTF_Num 6 6"/>
    <w:uiPriority w:val="99"/>
    <w:rPr>
      <w:rFonts w:ascii="Wingdings" w:hAnsi="Wingdings"/>
    </w:rPr>
  </w:style>
  <w:style w:type="character" w:customStyle="1" w:styleId="RTFNum67">
    <w:name w:val="RTF_Num 6 7"/>
    <w:uiPriority w:val="99"/>
    <w:rPr>
      <w:rFonts w:ascii="Symbol" w:hAnsi="Symbol"/>
    </w:rPr>
  </w:style>
  <w:style w:type="character" w:customStyle="1" w:styleId="RTFNum68">
    <w:name w:val="RTF_Num 6 8"/>
    <w:uiPriority w:val="99"/>
    <w:rPr>
      <w:rFonts w:ascii="Courier New" w:hAnsi="Courier New"/>
    </w:rPr>
  </w:style>
  <w:style w:type="character" w:customStyle="1" w:styleId="RTFNum69">
    <w:name w:val="RTF_Num 6 9"/>
    <w:uiPriority w:val="99"/>
    <w:rPr>
      <w:rFonts w:ascii="Wingdings" w:hAnsi="Wingdings"/>
    </w:rPr>
  </w:style>
  <w:style w:type="character" w:customStyle="1" w:styleId="InternetLink">
    <w:name w:val="Internet Link"/>
    <w:uiPriority w:val="99"/>
    <w:rPr>
      <w:rFonts w:eastAsia="Times New Roman" w:cs="Times New Roman"/>
      <w:color w:val="0000FF"/>
      <w:u w:val="single"/>
    </w:rPr>
  </w:style>
  <w:style w:type="character" w:customStyle="1" w:styleId="HeaderChar">
    <w:name w:val="Header Char"/>
    <w:uiPriority w:val="99"/>
    <w:rPr>
      <w:rFonts w:eastAsia="Times New Roman" w:cs="Times New Roman"/>
    </w:rPr>
  </w:style>
  <w:style w:type="character" w:customStyle="1" w:styleId="FooterChar">
    <w:name w:val="Footer Char"/>
    <w:uiPriority w:val="99"/>
    <w:rPr>
      <w:rFonts w:eastAsia="Times New Roman" w:cs="Times New Roman"/>
    </w:rPr>
  </w:style>
  <w:style w:type="character" w:styleId="FollowedHyperlink">
    <w:name w:val="FollowedHyperlink"/>
    <w:uiPriority w:val="99"/>
    <w:rsid w:val="00DC2173"/>
    <w:rPr>
      <w:rFonts w:eastAsia="Times New Roman" w:cs="Times New Roman"/>
      <w:color w:val="2E74B5"/>
      <w:u w:val="single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sz w:val="28"/>
      <w:szCs w:val="28"/>
    </w:rPr>
  </w:style>
  <w:style w:type="paragraph" w:customStyle="1" w:styleId="Textbody">
    <w:name w:val="Text body"/>
    <w:basedOn w:val="Default"/>
    <w:uiPriority w:val="99"/>
    <w:pPr>
      <w:spacing w:after="120"/>
    </w:p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uiPriority w:val="99"/>
    <w:pPr>
      <w:suppressLineNumbers/>
    </w:pPr>
  </w:style>
  <w:style w:type="paragraph" w:styleId="Header">
    <w:name w:val="header"/>
    <w:basedOn w:val="Default"/>
    <w:link w:val="HeaderChar1"/>
    <w:uiPriority w:val="99"/>
    <w:pPr>
      <w:tabs>
        <w:tab w:val="center" w:pos="4680"/>
        <w:tab w:val="right" w:pos="9360"/>
      </w:tabs>
    </w:pPr>
  </w:style>
  <w:style w:type="character" w:customStyle="1" w:styleId="HeaderChar1">
    <w:name w:val="Header Char1"/>
    <w:link w:val="Header"/>
    <w:uiPriority w:val="99"/>
    <w:semiHidden/>
    <w:locked/>
    <w:rPr>
      <w:rFonts w:cs="Times New Roman"/>
    </w:rPr>
  </w:style>
  <w:style w:type="paragraph" w:styleId="Footer">
    <w:name w:val="footer"/>
    <w:basedOn w:val="Default"/>
    <w:link w:val="FooterChar1"/>
    <w:uiPriority w:val="99"/>
    <w:pPr>
      <w:tabs>
        <w:tab w:val="center" w:pos="4680"/>
        <w:tab w:val="right" w:pos="9360"/>
      </w:tabs>
    </w:pPr>
  </w:style>
  <w:style w:type="character" w:customStyle="1" w:styleId="FooterChar1">
    <w:name w:val="Footer Char1"/>
    <w:link w:val="Footer"/>
    <w:uiPriority w:val="99"/>
    <w:semiHidden/>
    <w:locked/>
    <w:rPr>
      <w:rFonts w:cs="Times New Roman"/>
    </w:rPr>
  </w:style>
  <w:style w:type="character" w:styleId="Hyperlink">
    <w:name w:val="Hyperlink"/>
    <w:uiPriority w:val="99"/>
    <w:unhideWhenUsed/>
    <w:rsid w:val="00032B51"/>
    <w:rPr>
      <w:rFonts w:cs="Times New Roman"/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DF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03D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bkbanerji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eb-banerj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bkbanerj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banerji3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10B8A-C6A7-4EB5-9E0E-75B1134F6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Banerji</dc:creator>
  <cp:keywords/>
  <dc:description/>
  <cp:lastModifiedBy>Deb</cp:lastModifiedBy>
  <cp:revision>171</cp:revision>
  <cp:lastPrinted>2016-03-06T02:54:00Z</cp:lastPrinted>
  <dcterms:created xsi:type="dcterms:W3CDTF">2016-05-19T14:50:00Z</dcterms:created>
  <dcterms:modified xsi:type="dcterms:W3CDTF">2018-03-19T23:45:00Z</dcterms:modified>
</cp:coreProperties>
</file>