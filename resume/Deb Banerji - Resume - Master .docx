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224917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224917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224917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85E67">
        <w:rPr>
          <w:rFonts w:ascii="Arial" w:hAnsi="Arial" w:cs="Arial"/>
          <w:b/>
          <w:szCs w:val="24"/>
        </w:rPr>
        <w:t xml:space="preserve">Languages: </w:t>
      </w:r>
      <w:r>
        <w:rPr>
          <w:rFonts w:ascii="Arial" w:hAnsi="Arial" w:cs="Arial"/>
          <w:szCs w:val="24"/>
        </w:rPr>
        <w:t>C,</w:t>
      </w:r>
      <w:r w:rsidR="00085051">
        <w:rPr>
          <w:rFonts w:ascii="Arial" w:hAnsi="Arial" w:cs="Arial"/>
          <w:szCs w:val="24"/>
        </w:rPr>
        <w:t xml:space="preserve"> C++, C#, Java, Python, Assembly</w:t>
      </w:r>
      <w:r w:rsidR="00D52390">
        <w:rPr>
          <w:rFonts w:ascii="Arial" w:hAnsi="Arial" w:cs="Arial"/>
          <w:szCs w:val="24"/>
        </w:rPr>
        <w:t>, HTML</w:t>
      </w:r>
      <w:r>
        <w:rPr>
          <w:rFonts w:ascii="Arial" w:hAnsi="Arial" w:cs="Arial"/>
          <w:szCs w:val="24"/>
        </w:rPr>
        <w:t>, CSS, JavaScript</w:t>
      </w:r>
      <w:r w:rsidR="00D52390">
        <w:rPr>
          <w:rFonts w:ascii="Arial" w:hAnsi="Arial" w:cs="Arial"/>
          <w:szCs w:val="24"/>
        </w:rPr>
        <w:t>, Typescript</w:t>
      </w:r>
      <w:r>
        <w:rPr>
          <w:rFonts w:ascii="Arial" w:hAnsi="Arial" w:cs="Arial"/>
          <w:szCs w:val="24"/>
        </w:rPr>
        <w:t>, SQL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 xml:space="preserve">OS: </w:t>
      </w:r>
      <w:r w:rsidRPr="00085E67">
        <w:rPr>
          <w:rFonts w:ascii="Arial" w:hAnsi="Arial" w:cs="Arial"/>
          <w:szCs w:val="24"/>
        </w:rPr>
        <w:t xml:space="preserve">Linux, Windows, </w:t>
      </w:r>
      <w:r w:rsidR="00B43A16">
        <w:rPr>
          <w:rFonts w:ascii="Arial" w:hAnsi="Arial" w:cs="Arial"/>
          <w:szCs w:val="24"/>
        </w:rPr>
        <w:t>macOS</w:t>
      </w:r>
    </w:p>
    <w:p w:rsidR="00C156DE" w:rsidRPr="00085E67" w:rsidRDefault="00C156DE" w:rsidP="00C156DE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 w:rsidR="00203C07"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 w:rsidR="00B564C4"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Arduino, Raspberry Pi, Unity, Bash, Beautiful Soup,</w:t>
      </w:r>
      <w:r w:rsidR="00D52390">
        <w:rPr>
          <w:rFonts w:ascii="Arial" w:hAnsi="Arial" w:cs="Arial"/>
          <w:szCs w:val="24"/>
        </w:rPr>
        <w:t xml:space="preserve"> Spring,</w:t>
      </w:r>
      <w:r w:rsidRPr="00085E67">
        <w:rPr>
          <w:rFonts w:ascii="Arial" w:hAnsi="Arial" w:cs="Arial"/>
          <w:szCs w:val="24"/>
        </w:rPr>
        <w:t xml:space="preserve"> Flask, Node.js, Express, MongoDB,</w:t>
      </w:r>
      <w:r w:rsidR="00206B8D"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A60C76" w:rsidRPr="00085E67" w:rsidRDefault="00A60C76" w:rsidP="00A60C7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- Present</w:t>
      </w:r>
    </w:p>
    <w:p w:rsidR="00A60C76" w:rsidRPr="00085E67" w:rsidRDefault="00A60C76" w:rsidP="00A60C76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Algorithms</w:t>
      </w:r>
      <w:r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</w:t>
      </w:r>
      <w:r w:rsidRPr="00085E67">
        <w:rPr>
          <w:rFonts w:ascii="Arial" w:hAnsi="Arial" w:cs="Arial"/>
          <w:b/>
          <w:szCs w:val="24"/>
        </w:rPr>
        <w:tab/>
      </w:r>
    </w:p>
    <w:p w:rsidR="00A60C76" w:rsidRPr="00E5182D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and grades exams for class of over 500 students</w:t>
      </w:r>
    </w:p>
    <w:p w:rsidR="00A60C76" w:rsidRPr="00467385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Designs, grades homework assignments, writing unit tests for grading submissions - </w:t>
      </w:r>
      <w:r>
        <w:rPr>
          <w:rFonts w:ascii="Arial" w:hAnsi="Arial" w:cs="Arial"/>
          <w:i/>
          <w:szCs w:val="24"/>
        </w:rPr>
        <w:t>Java</w:t>
      </w:r>
    </w:p>
    <w:p w:rsidR="00A60C76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Teaches</w:t>
      </w:r>
      <w:r w:rsidRPr="00085E67">
        <w:rPr>
          <w:rFonts w:ascii="Arial" w:hAnsi="Arial" w:cs="Arial"/>
          <w:szCs w:val="24"/>
        </w:rPr>
        <w:t xml:space="preserve"> weekly 90 minute recitations</w:t>
      </w:r>
      <w:r>
        <w:rPr>
          <w:rFonts w:ascii="Arial" w:hAnsi="Arial" w:cs="Arial"/>
          <w:szCs w:val="24"/>
        </w:rPr>
        <w:t>, covering material taught in the class</w:t>
      </w:r>
    </w:p>
    <w:p w:rsidR="00A60C76" w:rsidRPr="00C006F8" w:rsidRDefault="00A60C76" w:rsidP="00A60C7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practice assignments to help students prepare for exams</w:t>
      </w:r>
    </w:p>
    <w:p w:rsidR="00A60C76" w:rsidRPr="00085E67" w:rsidRDefault="00A60C76" w:rsidP="00A60C7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Holds 3 hours of office hours weekly, answering questions and helping students with classwork</w:t>
      </w:r>
    </w:p>
    <w:p w:rsidR="00B70FC9" w:rsidRPr="007C03B9" w:rsidRDefault="003B760A" w:rsidP="007C03B9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</w:t>
      </w:r>
      <w:r w:rsidR="005A2946">
        <w:rPr>
          <w:rFonts w:ascii="Arial" w:hAnsi="Arial" w:cs="Arial"/>
          <w:b/>
          <w:szCs w:val="24"/>
        </w:rPr>
        <w:t xml:space="preserve"> - Site</w:t>
      </w:r>
      <w:r w:rsidR="007C03B9">
        <w:rPr>
          <w:rFonts w:ascii="Arial" w:hAnsi="Arial" w:cs="Arial"/>
          <w:b/>
          <w:szCs w:val="24"/>
        </w:rPr>
        <w:t xml:space="preserve"> Team</w:t>
      </w:r>
      <w:r w:rsidR="00B70FC9" w:rsidRPr="00085E67">
        <w:rPr>
          <w:rFonts w:ascii="Arial" w:hAnsi="Arial" w:cs="Arial"/>
          <w:szCs w:val="24"/>
        </w:rPr>
        <w:t xml:space="preserve"> - </w:t>
      </w:r>
      <w:r w:rsidR="00B70FC9">
        <w:rPr>
          <w:rFonts w:ascii="Arial" w:hAnsi="Arial" w:cs="Arial"/>
          <w:i/>
          <w:szCs w:val="24"/>
        </w:rPr>
        <w:t>NCR Corporation</w:t>
      </w:r>
      <w:r w:rsidR="00B70FC9" w:rsidRPr="00085E67">
        <w:rPr>
          <w:rFonts w:ascii="Arial" w:hAnsi="Arial" w:cs="Arial"/>
          <w:b/>
          <w:szCs w:val="24"/>
        </w:rPr>
        <w:tab/>
      </w:r>
      <w:r w:rsidR="00B70FC9">
        <w:rPr>
          <w:rFonts w:ascii="Arial" w:hAnsi="Arial" w:cs="Arial"/>
          <w:b/>
          <w:szCs w:val="24"/>
        </w:rPr>
        <w:t>May 2017 – August 2017</w:t>
      </w:r>
      <w:r w:rsidR="00B70FC9" w:rsidRPr="00085E67">
        <w:rPr>
          <w:rFonts w:ascii="Arial" w:hAnsi="Arial" w:cs="Arial"/>
          <w:b/>
          <w:szCs w:val="24"/>
        </w:rPr>
        <w:tab/>
      </w:r>
    </w:p>
    <w:p w:rsidR="00B70FC9" w:rsidRDefault="00D52390" w:rsidP="003C79D5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</w:t>
      </w:r>
      <w:r w:rsidR="00AC7ACF">
        <w:rPr>
          <w:rFonts w:ascii="Arial" w:hAnsi="Arial" w:cs="Arial"/>
          <w:szCs w:val="24"/>
        </w:rPr>
        <w:t xml:space="preserve"> service with 6 other </w:t>
      </w:r>
      <w:r w:rsidR="00815939">
        <w:rPr>
          <w:rFonts w:ascii="Arial" w:hAnsi="Arial" w:cs="Arial"/>
          <w:szCs w:val="24"/>
        </w:rPr>
        <w:t>engineers</w:t>
      </w:r>
      <w:r w:rsidR="00AC7ACF">
        <w:rPr>
          <w:rFonts w:ascii="Arial" w:hAnsi="Arial" w:cs="Arial"/>
          <w:szCs w:val="24"/>
        </w:rPr>
        <w:t xml:space="preserve"> in an agile development environment</w:t>
      </w:r>
    </w:p>
    <w:p w:rsidR="0083747B" w:rsidRPr="00206B8D" w:rsidRDefault="00ED007D" w:rsidP="00ED007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</w:t>
      </w:r>
      <w:r w:rsidR="00206B8D">
        <w:rPr>
          <w:rFonts w:ascii="Arial" w:hAnsi="Arial" w:cs="Arial"/>
          <w:szCs w:val="24"/>
        </w:rPr>
        <w:t xml:space="preserve">RESTful </w:t>
      </w:r>
      <w:r>
        <w:rPr>
          <w:rFonts w:ascii="Arial" w:hAnsi="Arial" w:cs="Arial"/>
          <w:szCs w:val="24"/>
        </w:rPr>
        <w:t xml:space="preserve">API endpoints </w:t>
      </w:r>
      <w:r w:rsidR="002A2B15">
        <w:rPr>
          <w:rFonts w:ascii="Arial" w:hAnsi="Arial" w:cs="Arial"/>
          <w:szCs w:val="24"/>
        </w:rPr>
        <w:t xml:space="preserve">for </w:t>
      </w:r>
      <w:r w:rsidR="00D52390">
        <w:rPr>
          <w:rFonts w:ascii="Arial" w:hAnsi="Arial" w:cs="Arial"/>
          <w:szCs w:val="24"/>
        </w:rPr>
        <w:t xml:space="preserve">site service - </w:t>
      </w:r>
      <w:r w:rsidR="00D52390">
        <w:rPr>
          <w:rFonts w:ascii="Arial" w:hAnsi="Arial" w:cs="Arial"/>
          <w:i/>
          <w:szCs w:val="24"/>
        </w:rPr>
        <w:t>Java, Spring</w:t>
      </w:r>
    </w:p>
    <w:p w:rsidR="00206B8D" w:rsidRPr="00206B8D" w:rsidRDefault="00206B8D" w:rsidP="00206B8D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code for testing, querying, saving data to</w:t>
      </w:r>
      <w:r w:rsidR="004522DD">
        <w:rPr>
          <w:rFonts w:ascii="Arial" w:hAnsi="Arial" w:cs="Arial"/>
          <w:szCs w:val="24"/>
        </w:rPr>
        <w:t xml:space="preserve"> Solr</w:t>
      </w:r>
      <w:r>
        <w:rPr>
          <w:rFonts w:ascii="Arial" w:hAnsi="Arial" w:cs="Arial"/>
          <w:szCs w:val="24"/>
        </w:rPr>
        <w:t xml:space="preserve"> database - </w:t>
      </w:r>
      <w:r>
        <w:rPr>
          <w:rFonts w:ascii="Arial" w:hAnsi="Arial" w:cs="Arial"/>
          <w:i/>
          <w:szCs w:val="24"/>
        </w:rPr>
        <w:t>Java, Spring, Solr</w:t>
      </w:r>
    </w:p>
    <w:p w:rsidR="00ED007D" w:rsidRPr="00B70FC9" w:rsidRDefault="00D52390" w:rsidP="00B70FC9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="00C5491D">
        <w:rPr>
          <w:rFonts w:ascii="Arial" w:hAnsi="Arial" w:cs="Arial"/>
          <w:szCs w:val="24"/>
        </w:rPr>
        <w:t xml:space="preserve"> behavior driven</w:t>
      </w:r>
      <w:r>
        <w:rPr>
          <w:rFonts w:ascii="Arial" w:hAnsi="Arial" w:cs="Arial"/>
          <w:szCs w:val="24"/>
        </w:rPr>
        <w:t xml:space="preserve"> test</w:t>
      </w:r>
      <w:r w:rsidR="00C5491D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to cover code functionality</w:t>
      </w:r>
      <w:r w:rsidR="00B731FE">
        <w:rPr>
          <w:rFonts w:ascii="Arial" w:hAnsi="Arial" w:cs="Arial"/>
          <w:szCs w:val="24"/>
        </w:rPr>
        <w:t xml:space="preserve"> - </w:t>
      </w:r>
      <w:r w:rsidR="00B731FE">
        <w:rPr>
          <w:rFonts w:ascii="Arial" w:hAnsi="Arial" w:cs="Arial"/>
          <w:i/>
          <w:szCs w:val="24"/>
        </w:rPr>
        <w:t>Java, Spring, Cucumber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75BB7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 xml:space="preserve">March – August 2015, June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scripts to periodically update weather data in the database and compare actual data from weather stations to predictions in order to analyze forecast success rates</w:t>
      </w:r>
      <w:r w:rsidRPr="00085E67">
        <w:rPr>
          <w:rFonts w:ascii="Arial" w:hAnsi="Arial" w:cs="Arial"/>
          <w:i/>
          <w:szCs w:val="24"/>
        </w:rPr>
        <w:t xml:space="preserve"> -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</w:t>
      </w:r>
      <w:r>
        <w:rPr>
          <w:rFonts w:ascii="Arial" w:hAnsi="Arial" w:cs="Arial"/>
          <w:szCs w:val="24"/>
        </w:rPr>
        <w:t xml:space="preserve"> by generating weather station configuration and location data and sending it to a server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Quadcopter for surveying agricultural land</w:t>
      </w:r>
      <w:r w:rsidRPr="00085E67">
        <w:rPr>
          <w:rFonts w:ascii="Arial" w:hAnsi="Arial" w:cs="Arial"/>
          <w:szCs w:val="24"/>
        </w:rPr>
        <w:t xml:space="preserve"> - for use by the India office of Col</w:t>
      </w:r>
      <w:r>
        <w:rPr>
          <w:rFonts w:ascii="Arial" w:hAnsi="Arial" w:cs="Arial"/>
          <w:szCs w:val="24"/>
        </w:rPr>
        <w:t>umbia University</w:t>
      </w:r>
      <w:r w:rsidRPr="00085E67">
        <w:rPr>
          <w:rFonts w:ascii="Arial" w:hAnsi="Arial" w:cs="Arial"/>
          <w:szCs w:val="24"/>
        </w:rPr>
        <w:t xml:space="preserve"> Water Center</w:t>
      </w:r>
      <w:r>
        <w:rPr>
          <w:rFonts w:ascii="Arial" w:hAnsi="Arial" w:cs="Arial"/>
          <w:szCs w:val="24"/>
        </w:rPr>
        <w:t xml:space="preserve"> - currently in use in Haryana, India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control quadcopter </w:t>
      </w:r>
      <w:r>
        <w:rPr>
          <w:rFonts w:ascii="Arial" w:hAnsi="Arial" w:cs="Arial"/>
          <w:szCs w:val="24"/>
        </w:rPr>
        <w:t xml:space="preserve">through either direct signals or GPS coordinates 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57D1A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after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controller software for quadcopter to follow GPS coordinates, log flight data  </w:t>
      </w:r>
      <w:r w:rsidRPr="00085E67">
        <w:rPr>
          <w:rFonts w:ascii="Arial" w:hAnsi="Arial" w:cs="Arial"/>
          <w:szCs w:val="24"/>
        </w:rPr>
        <w:t xml:space="preserve">- </w:t>
      </w:r>
      <w:r w:rsidRPr="00592729">
        <w:rPr>
          <w:rFonts w:ascii="Arial" w:hAnsi="Arial" w:cs="Arial"/>
          <w:i/>
          <w:szCs w:val="24"/>
        </w:rPr>
        <w:t>C++</w:t>
      </w:r>
      <w:r>
        <w:rPr>
          <w:rFonts w:ascii="Arial" w:hAnsi="Arial" w:cs="Arial"/>
          <w:i/>
          <w:szCs w:val="24"/>
        </w:rPr>
        <w:t>, Arduino</w:t>
      </w:r>
    </w:p>
    <w:p w:rsidR="00C156DE" w:rsidRPr="000246E0" w:rsidRDefault="00C156DE" w:rsidP="00C156DE">
      <w:pPr>
        <w:pStyle w:val="Default"/>
        <w:numPr>
          <w:ilvl w:val="0"/>
          <w:numId w:val="11"/>
        </w:numPr>
        <w:tabs>
          <w:tab w:val="left" w:pos="900"/>
        </w:tabs>
        <w:spacing w:before="0" w:line="240" w:lineRule="auto"/>
        <w:ind w:left="9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Worked with team of 6 on frame to reduce cost of hardware by 30%</w:t>
      </w:r>
    </w:p>
    <w:p w:rsidR="00C156DE" w:rsidRPr="00085E67" w:rsidRDefault="00C156DE" w:rsidP="00C156DE">
      <w:pPr>
        <w:pStyle w:val="Default"/>
        <w:tabs>
          <w:tab w:val="left" w:pos="8115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January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7A4A8C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 AND COMPETITIONS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F4239" w:rsidRPr="00085E67" w:rsidRDefault="007F4239" w:rsidP="007F4239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Google Games ATL 2017</w:t>
      </w:r>
      <w:r w:rsidR="007D10D5">
        <w:rPr>
          <w:rFonts w:ascii="Arial" w:hAnsi="Arial" w:cs="Arial"/>
          <w:b/>
          <w:szCs w:val="24"/>
        </w:rPr>
        <w:t xml:space="preserve"> programming c</w:t>
      </w:r>
      <w:r>
        <w:rPr>
          <w:rFonts w:ascii="Arial" w:hAnsi="Arial" w:cs="Arial"/>
          <w:b/>
          <w:szCs w:val="24"/>
        </w:rPr>
        <w:t xml:space="preserve">ompetition </w:t>
      </w:r>
      <w:r>
        <w:rPr>
          <w:rFonts w:ascii="Arial" w:hAnsi="Arial" w:cs="Arial"/>
          <w:szCs w:val="24"/>
        </w:rPr>
        <w:t>-</w:t>
      </w:r>
      <w:r w:rsidRPr="00CC4C60">
        <w:rPr>
          <w:rFonts w:ascii="Arial" w:hAnsi="Arial" w:cs="Arial"/>
          <w:szCs w:val="24"/>
        </w:rPr>
        <w:t xml:space="preserve"> </w:t>
      </w:r>
      <w:r w:rsidR="00AE06D8">
        <w:rPr>
          <w:rFonts w:ascii="Arial" w:hAnsi="Arial" w:cs="Arial"/>
          <w:szCs w:val="24"/>
        </w:rPr>
        <w:t>Winning Team</w:t>
      </w:r>
    </w:p>
    <w:p w:rsidR="007F4239" w:rsidRPr="007F4239" w:rsidRDefault="000D2DFB" w:rsidP="007F423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Won competitive programming, puzzle solving competition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D051F9" w:rsidRDefault="008711F1" w:rsidP="00D051F9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D94D8C" w:rsidRDefault="00D94D8C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0C2549" w:rsidRPr="00D94D8C" w:rsidRDefault="000C2549" w:rsidP="00D94D8C">
      <w:pPr>
        <w:pStyle w:val="Default"/>
        <w:tabs>
          <w:tab w:val="right" w:pos="450"/>
          <w:tab w:val="right" w:pos="10980"/>
        </w:tabs>
        <w:spacing w:before="0" w:line="240" w:lineRule="auto"/>
        <w:ind w:right="-270"/>
        <w:rPr>
          <w:rFonts w:ascii="Arial" w:hAnsi="Arial" w:cs="Arial"/>
          <w:szCs w:val="24"/>
        </w:rPr>
      </w:pPr>
    </w:p>
    <w:p w:rsidR="00B270C8" w:rsidRPr="00085E67" w:rsidRDefault="00B270C8" w:rsidP="00B270C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‘Memento’- Image compression algorithm </w:t>
      </w:r>
      <w:r>
        <w:rPr>
          <w:rFonts w:ascii="Arial" w:hAnsi="Arial" w:cs="Arial"/>
          <w:szCs w:val="24"/>
        </w:rPr>
        <w:t>- Winner, Best Indoor Hack, HackGSU 2017</w:t>
      </w:r>
    </w:p>
    <w:p w:rsidR="00B270C8" w:rsidRPr="009F1A47" w:rsidRDefault="00B270C8" w:rsidP="009324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separation of text from images for more efficient storage - </w:t>
      </w:r>
      <w:r>
        <w:rPr>
          <w:rFonts w:ascii="Arial" w:hAnsi="Arial" w:cs="Arial"/>
          <w:i/>
          <w:szCs w:val="24"/>
        </w:rPr>
        <w:t>Python, OpenCV</w:t>
      </w:r>
    </w:p>
    <w:p w:rsidR="00B270C8" w:rsidRPr="00C31F3C" w:rsidRDefault="00B270C8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web interface for uploading, downloading, compressing and decompressing images</w:t>
      </w:r>
      <w:r w:rsidR="00F82CE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- </w:t>
      </w:r>
      <w:r w:rsidRPr="009F1A47">
        <w:rPr>
          <w:rFonts w:ascii="Arial" w:hAnsi="Arial" w:cs="Arial"/>
          <w:i/>
          <w:szCs w:val="24"/>
        </w:rPr>
        <w:t>Angular</w:t>
      </w:r>
    </w:p>
    <w:p w:rsidR="009F1A47" w:rsidRPr="00085E67" w:rsidRDefault="009F1A47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‘Edu-Bae’ - Customized test generation </w:t>
      </w:r>
      <w:r w:rsidR="00861741">
        <w:rPr>
          <w:rFonts w:ascii="Arial" w:hAnsi="Arial" w:cs="Arial"/>
          <w:b/>
          <w:szCs w:val="24"/>
        </w:rPr>
        <w:t>algorithm</w:t>
      </w:r>
      <w:bookmarkStart w:id="0" w:name="_GoBack"/>
      <w:bookmarkEnd w:id="0"/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947528" w:rsidRPr="00085E67" w:rsidRDefault="00947528" w:rsidP="00947528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‘CS</w:t>
      </w:r>
      <w:r>
        <w:rPr>
          <w:rFonts w:ascii="Arial" w:hAnsi="Arial" w:cs="Arial"/>
          <w:b/>
          <w:szCs w:val="24"/>
          <w:vertAlign w:val="superscript"/>
        </w:rPr>
        <w:t>2</w:t>
      </w:r>
      <w:r>
        <w:rPr>
          <w:rFonts w:ascii="Arial" w:hAnsi="Arial" w:cs="Arial"/>
          <w:b/>
          <w:szCs w:val="24"/>
        </w:rPr>
        <w:t xml:space="preserve">’ - </w:t>
      </w:r>
      <w:r w:rsidRPr="00947528">
        <w:rPr>
          <w:rFonts w:ascii="Arial" w:hAnsi="Arial" w:cs="Arial"/>
          <w:b/>
          <w:szCs w:val="24"/>
        </w:rPr>
        <w:t>Community Service Search</w:t>
      </w:r>
      <w:r>
        <w:rPr>
          <w:rFonts w:ascii="Arial" w:hAnsi="Arial" w:cs="Arial"/>
          <w:b/>
          <w:szCs w:val="24"/>
        </w:rPr>
        <w:t xml:space="preserve"> Application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 xml:space="preserve">- </w:t>
      </w:r>
      <w:r>
        <w:rPr>
          <w:rFonts w:ascii="Arial" w:hAnsi="Arial" w:cs="Arial"/>
          <w:szCs w:val="24"/>
        </w:rPr>
        <w:t>Runner Up, Georgia Tech Community Service Hackathon</w:t>
      </w:r>
      <w:r w:rsidRPr="00CC4C60">
        <w:rPr>
          <w:rFonts w:ascii="Arial" w:hAnsi="Arial" w:cs="Arial"/>
          <w:szCs w:val="24"/>
        </w:rPr>
        <w:t xml:space="preserve"> 2016</w:t>
      </w:r>
    </w:p>
    <w:p w:rsidR="00947528" w:rsidRPr="00947528" w:rsidRDefault="00947528" w:rsidP="0094752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Android application with GPS and map integration to help users find and organize community service events in their area - </w:t>
      </w:r>
      <w:r>
        <w:rPr>
          <w:rFonts w:ascii="Arial" w:hAnsi="Arial" w:cs="Arial"/>
          <w:i/>
          <w:szCs w:val="24"/>
        </w:rPr>
        <w:t>Java</w:t>
      </w:r>
    </w:p>
    <w:p w:rsidR="00C31F3C" w:rsidRPr="00085E67" w:rsidRDefault="00C31F3C" w:rsidP="00C31F3C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‘Labyrinth’- Multiplayer maze game </w:t>
      </w:r>
      <w:r>
        <w:rPr>
          <w:rFonts w:ascii="Arial" w:hAnsi="Arial" w:cs="Arial"/>
          <w:szCs w:val="24"/>
        </w:rPr>
        <w:t>- Finalist, SwampHacks 2016</w:t>
      </w:r>
    </w:p>
    <w:p w:rsidR="00C31F3C" w:rsidRPr="00C31F3C" w:rsidRDefault="00C31F3C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game logic for, designed three dimensional environments for multiplayer game - </w:t>
      </w:r>
      <w:r>
        <w:rPr>
          <w:rFonts w:ascii="Arial" w:hAnsi="Arial" w:cs="Arial"/>
          <w:i/>
          <w:szCs w:val="24"/>
        </w:rPr>
        <w:t>C#, Unity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‘Teeny Chat’ - </w:t>
      </w:r>
      <w:r w:rsidRPr="00085E67">
        <w:rPr>
          <w:rFonts w:ascii="Arial" w:hAnsi="Arial" w:cs="Arial"/>
          <w:b/>
          <w:szCs w:val="24"/>
        </w:rPr>
        <w:t>Social network with profanity tracker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HackGTeeny</w:t>
      </w:r>
      <w:r w:rsidRPr="00CC4C60">
        <w:rPr>
          <w:rFonts w:ascii="Arial" w:hAnsi="Arial" w:cs="Arial"/>
          <w:b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Created routes on server to handle user requests</w:t>
      </w:r>
      <w:r>
        <w:rPr>
          <w:rFonts w:ascii="Arial" w:hAnsi="Arial" w:cs="Arial"/>
          <w:szCs w:val="24"/>
        </w:rPr>
        <w:t>, analyze comments for profanity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JavaScript, Node.js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Designed front-end user interface</w:t>
      </w:r>
      <w:r>
        <w:rPr>
          <w:rFonts w:ascii="Arial" w:hAnsi="Arial" w:cs="Arial"/>
          <w:szCs w:val="24"/>
        </w:rPr>
        <w:t xml:space="preserve"> with chat functionality, Facebook login integration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 xml:space="preserve">‘Syncloud’ - </w:t>
      </w:r>
      <w:r w:rsidRPr="00085E67">
        <w:rPr>
          <w:rFonts w:ascii="Arial" w:hAnsi="Arial" w:cs="Arial"/>
          <w:b/>
          <w:szCs w:val="24"/>
        </w:rPr>
        <w:t>Synchronized audio streaming application</w:t>
      </w:r>
      <w:r w:rsidRPr="00CC4C60">
        <w:rPr>
          <w:rFonts w:ascii="Arial" w:hAnsi="Arial" w:cs="Arial"/>
          <w:szCs w:val="24"/>
        </w:rPr>
        <w:t xml:space="preserve"> - Runner-Up, Georgia Tech Appathon 2015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and </w:t>
      </w:r>
      <w:r w:rsidRPr="00085E67">
        <w:rPr>
          <w:rFonts w:ascii="Arial" w:hAnsi="Arial" w:cs="Arial"/>
          <w:szCs w:val="24"/>
        </w:rPr>
        <w:t>Android application</w:t>
      </w:r>
      <w:r>
        <w:rPr>
          <w:rFonts w:ascii="Arial" w:hAnsi="Arial" w:cs="Arial"/>
          <w:szCs w:val="24"/>
        </w:rPr>
        <w:t xml:space="preserve"> for streaming synchronized audio to multiple users, handling user requests to add tracks to queue 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Java</w:t>
      </w:r>
      <w:r>
        <w:rPr>
          <w:rFonts w:ascii="Arial" w:hAnsi="Arial" w:cs="Arial"/>
          <w:i/>
          <w:szCs w:val="24"/>
        </w:rPr>
        <w:t>, Node.js, SoundCloud API</w:t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b/>
          <w:caps/>
          <w:szCs w:val="24"/>
          <w:u w:val="single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LEADERSHIP AND INVOLVEMENT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16" w:lineRule="auto"/>
        <w:ind w:left="720" w:hanging="72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Organizer, Competitor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World Cube Association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b/>
          <w:szCs w:val="24"/>
        </w:rPr>
        <w:t>February 2014 - Present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Nationally ranked Rubik’s Cube speed solver</w:t>
      </w:r>
    </w:p>
    <w:p w:rsidR="00F979BF" w:rsidRPr="00C156DE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16" w:lineRule="auto"/>
        <w:ind w:left="45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World Cube Association competition organizer</w:t>
      </w:r>
      <w:r>
        <w:rPr>
          <w:rFonts w:ascii="Arial" w:hAnsi="Arial" w:cs="Arial"/>
          <w:szCs w:val="24"/>
        </w:rPr>
        <w:t xml:space="preserve"> - organized multiple competitions with over 100 competitors</w:t>
      </w:r>
    </w:p>
    <w:sectPr w:rsidR="00F979BF" w:rsidRPr="00C156DE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917" w:rsidRDefault="00224917" w:rsidP="0054096D">
      <w:pPr>
        <w:spacing w:after="0"/>
      </w:pPr>
      <w:r>
        <w:separator/>
      </w:r>
    </w:p>
  </w:endnote>
  <w:endnote w:type="continuationSeparator" w:id="0">
    <w:p w:rsidR="00224917" w:rsidRDefault="00224917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917" w:rsidRDefault="00224917" w:rsidP="0054096D">
      <w:pPr>
        <w:spacing w:after="0"/>
      </w:pPr>
      <w:r>
        <w:separator/>
      </w:r>
    </w:p>
  </w:footnote>
  <w:footnote w:type="continuationSeparator" w:id="0">
    <w:p w:rsidR="00224917" w:rsidRDefault="00224917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2B51"/>
    <w:rsid w:val="00000922"/>
    <w:rsid w:val="0000650E"/>
    <w:rsid w:val="00006523"/>
    <w:rsid w:val="00032B51"/>
    <w:rsid w:val="00041C1C"/>
    <w:rsid w:val="000664D6"/>
    <w:rsid w:val="000779EA"/>
    <w:rsid w:val="00085051"/>
    <w:rsid w:val="0009285F"/>
    <w:rsid w:val="000B4428"/>
    <w:rsid w:val="000C0D68"/>
    <w:rsid w:val="000C2549"/>
    <w:rsid w:val="000C4884"/>
    <w:rsid w:val="000D2DFB"/>
    <w:rsid w:val="000E0A10"/>
    <w:rsid w:val="00103B6F"/>
    <w:rsid w:val="00115234"/>
    <w:rsid w:val="00115B3B"/>
    <w:rsid w:val="001254BE"/>
    <w:rsid w:val="001459C5"/>
    <w:rsid w:val="00164C1C"/>
    <w:rsid w:val="00170410"/>
    <w:rsid w:val="00180763"/>
    <w:rsid w:val="0018741A"/>
    <w:rsid w:val="00194A23"/>
    <w:rsid w:val="001C1203"/>
    <w:rsid w:val="001C295D"/>
    <w:rsid w:val="001C3BE6"/>
    <w:rsid w:val="00203C07"/>
    <w:rsid w:val="00203DD5"/>
    <w:rsid w:val="00206B8D"/>
    <w:rsid w:val="00206CBC"/>
    <w:rsid w:val="00221C28"/>
    <w:rsid w:val="00224917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202F5"/>
    <w:rsid w:val="00320BE6"/>
    <w:rsid w:val="00322EF3"/>
    <w:rsid w:val="00325AB2"/>
    <w:rsid w:val="00345C20"/>
    <w:rsid w:val="00347D36"/>
    <w:rsid w:val="0035496F"/>
    <w:rsid w:val="003634EA"/>
    <w:rsid w:val="003658FD"/>
    <w:rsid w:val="00374373"/>
    <w:rsid w:val="003830BE"/>
    <w:rsid w:val="003A6F0B"/>
    <w:rsid w:val="003A797E"/>
    <w:rsid w:val="003B61D7"/>
    <w:rsid w:val="003B760A"/>
    <w:rsid w:val="003C79D5"/>
    <w:rsid w:val="003E7931"/>
    <w:rsid w:val="00404F46"/>
    <w:rsid w:val="0041736B"/>
    <w:rsid w:val="00434889"/>
    <w:rsid w:val="004522DD"/>
    <w:rsid w:val="00467385"/>
    <w:rsid w:val="004701B5"/>
    <w:rsid w:val="0047306B"/>
    <w:rsid w:val="00483C3F"/>
    <w:rsid w:val="00490839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F20BB"/>
    <w:rsid w:val="0051685A"/>
    <w:rsid w:val="00517FA3"/>
    <w:rsid w:val="005241CB"/>
    <w:rsid w:val="00530534"/>
    <w:rsid w:val="00534675"/>
    <w:rsid w:val="00536D5E"/>
    <w:rsid w:val="0054096D"/>
    <w:rsid w:val="005521C1"/>
    <w:rsid w:val="005722F8"/>
    <w:rsid w:val="00572327"/>
    <w:rsid w:val="005A2946"/>
    <w:rsid w:val="005C2165"/>
    <w:rsid w:val="005E766C"/>
    <w:rsid w:val="00603DF8"/>
    <w:rsid w:val="00625974"/>
    <w:rsid w:val="006260BA"/>
    <w:rsid w:val="00627752"/>
    <w:rsid w:val="006377D6"/>
    <w:rsid w:val="00657745"/>
    <w:rsid w:val="006705CF"/>
    <w:rsid w:val="00671CD0"/>
    <w:rsid w:val="00673E22"/>
    <w:rsid w:val="00675A1E"/>
    <w:rsid w:val="00684A57"/>
    <w:rsid w:val="0068683F"/>
    <w:rsid w:val="006A700B"/>
    <w:rsid w:val="006B0854"/>
    <w:rsid w:val="006D11F8"/>
    <w:rsid w:val="006D781D"/>
    <w:rsid w:val="006E6619"/>
    <w:rsid w:val="0070137B"/>
    <w:rsid w:val="00705AA6"/>
    <w:rsid w:val="00727AE3"/>
    <w:rsid w:val="00742DEC"/>
    <w:rsid w:val="007468FB"/>
    <w:rsid w:val="00761E8D"/>
    <w:rsid w:val="007663C7"/>
    <w:rsid w:val="007673A7"/>
    <w:rsid w:val="00775BB7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811F5E"/>
    <w:rsid w:val="00815939"/>
    <w:rsid w:val="0083747B"/>
    <w:rsid w:val="00843852"/>
    <w:rsid w:val="00844262"/>
    <w:rsid w:val="00861741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E4226"/>
    <w:rsid w:val="008F03BA"/>
    <w:rsid w:val="008F5280"/>
    <w:rsid w:val="00925E47"/>
    <w:rsid w:val="0093240A"/>
    <w:rsid w:val="00947528"/>
    <w:rsid w:val="009524D6"/>
    <w:rsid w:val="0096127E"/>
    <w:rsid w:val="00982BEF"/>
    <w:rsid w:val="00983C55"/>
    <w:rsid w:val="009932F8"/>
    <w:rsid w:val="00993B0E"/>
    <w:rsid w:val="009A757B"/>
    <w:rsid w:val="009D7747"/>
    <w:rsid w:val="009E15F4"/>
    <w:rsid w:val="009E4230"/>
    <w:rsid w:val="009F1A47"/>
    <w:rsid w:val="009F5CA7"/>
    <w:rsid w:val="00A1536C"/>
    <w:rsid w:val="00A266F1"/>
    <w:rsid w:val="00A606A0"/>
    <w:rsid w:val="00A60C76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7347"/>
    <w:rsid w:val="00C5491D"/>
    <w:rsid w:val="00C62371"/>
    <w:rsid w:val="00C666D6"/>
    <w:rsid w:val="00C85DF3"/>
    <w:rsid w:val="00C872CC"/>
    <w:rsid w:val="00CB085E"/>
    <w:rsid w:val="00CC37E0"/>
    <w:rsid w:val="00D033B1"/>
    <w:rsid w:val="00D051F9"/>
    <w:rsid w:val="00D142C7"/>
    <w:rsid w:val="00D14EE6"/>
    <w:rsid w:val="00D20647"/>
    <w:rsid w:val="00D425E9"/>
    <w:rsid w:val="00D42B42"/>
    <w:rsid w:val="00D5170A"/>
    <w:rsid w:val="00D52390"/>
    <w:rsid w:val="00D616B8"/>
    <w:rsid w:val="00D72647"/>
    <w:rsid w:val="00D73DF6"/>
    <w:rsid w:val="00D834CE"/>
    <w:rsid w:val="00D93C63"/>
    <w:rsid w:val="00D94D8C"/>
    <w:rsid w:val="00DB2C2B"/>
    <w:rsid w:val="00DC1294"/>
    <w:rsid w:val="00DC2173"/>
    <w:rsid w:val="00DC3D4E"/>
    <w:rsid w:val="00DC5752"/>
    <w:rsid w:val="00DD3054"/>
    <w:rsid w:val="00DD36BC"/>
    <w:rsid w:val="00DD47FD"/>
    <w:rsid w:val="00DE642C"/>
    <w:rsid w:val="00E026C8"/>
    <w:rsid w:val="00E06A6E"/>
    <w:rsid w:val="00E25E80"/>
    <w:rsid w:val="00E46492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43DCC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C6649-EBF6-46B3-9A53-5F087D141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 Banerji</cp:lastModifiedBy>
  <cp:revision>139</cp:revision>
  <cp:lastPrinted>2016-03-06T02:54:00Z</cp:lastPrinted>
  <dcterms:created xsi:type="dcterms:W3CDTF">2016-05-19T14:50:00Z</dcterms:created>
  <dcterms:modified xsi:type="dcterms:W3CDTF">2017-06-26T00:58:00Z</dcterms:modified>
</cp:coreProperties>
</file>