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3C4001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3C4001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3C4001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DF0AD2">
        <w:rPr>
          <w:rFonts w:ascii="Arial" w:hAnsi="Arial" w:cs="Arial"/>
          <w:szCs w:val="24"/>
        </w:rPr>
        <w:t xml:space="preserve"> C++, </w:t>
      </w:r>
      <w:r w:rsidR="00085051">
        <w:rPr>
          <w:rFonts w:ascii="Arial" w:hAnsi="Arial" w:cs="Arial"/>
          <w:szCs w:val="24"/>
        </w:rPr>
        <w:t>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325516">
        <w:rPr>
          <w:rFonts w:ascii="Arial" w:hAnsi="Arial" w:cs="Arial"/>
          <w:szCs w:val="24"/>
        </w:rPr>
        <w:t>, TypeS</w:t>
      </w:r>
      <w:r w:rsidR="00D52390">
        <w:rPr>
          <w:rFonts w:ascii="Arial" w:hAnsi="Arial" w:cs="Arial"/>
          <w:szCs w:val="24"/>
        </w:rPr>
        <w:t>cript</w:t>
      </w:r>
    </w:p>
    <w:p w:rsidR="00C156DE" w:rsidRPr="00085E67" w:rsidRDefault="006C5B04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</w:t>
      </w:r>
      <w:r w:rsidR="003A52BF">
        <w:rPr>
          <w:rFonts w:ascii="Arial" w:hAnsi="Arial" w:cs="Arial"/>
          <w:b/>
          <w:szCs w:val="24"/>
        </w:rPr>
        <w:t>S</w:t>
      </w:r>
      <w:r w:rsidR="00C156DE" w:rsidRPr="00085E67">
        <w:rPr>
          <w:rFonts w:ascii="Arial" w:hAnsi="Arial" w:cs="Arial"/>
          <w:b/>
          <w:szCs w:val="24"/>
        </w:rPr>
        <w:t xml:space="preserve">: </w:t>
      </w:r>
      <w:r w:rsidR="00C156DE"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Beautiful Soup,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</w:t>
      </w:r>
      <w:r w:rsidR="00BB1D1C"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05EE6" w:rsidRPr="00085E67" w:rsidRDefault="00A05EE6" w:rsidP="00A05EE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05EE6" w:rsidRPr="00085E67" w:rsidRDefault="00A05EE6" w:rsidP="00A05EE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05EE6" w:rsidRPr="00E5182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A05EE6" w:rsidRPr="00467385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Designs, grades homework assignments, writ</w:t>
      </w:r>
      <w:r w:rsidR="00663FFD">
        <w:rPr>
          <w:rFonts w:ascii="Arial" w:hAnsi="Arial" w:cs="Arial"/>
          <w:szCs w:val="24"/>
        </w:rPr>
        <w:t xml:space="preserve">es </w:t>
      </w:r>
      <w:r>
        <w:rPr>
          <w:rFonts w:ascii="Arial" w:hAnsi="Arial" w:cs="Arial"/>
          <w:szCs w:val="24"/>
        </w:rPr>
        <w:t xml:space="preserve">unit tests for grading submissions - </w:t>
      </w:r>
      <w:r>
        <w:rPr>
          <w:rFonts w:ascii="Arial" w:hAnsi="Arial" w:cs="Arial"/>
          <w:i/>
          <w:szCs w:val="24"/>
        </w:rPr>
        <w:t>Java</w:t>
      </w:r>
      <w:r w:rsidR="00C643E8">
        <w:rPr>
          <w:rFonts w:ascii="Arial" w:hAnsi="Arial" w:cs="Arial"/>
          <w:i/>
          <w:szCs w:val="24"/>
        </w:rPr>
        <w:t>, JUnit</w:t>
      </w:r>
    </w:p>
    <w:p w:rsidR="00A05EE6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325516" w:rsidRPr="00325516" w:rsidRDefault="00A05EE6" w:rsidP="0032551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325516" w:rsidRDefault="00A05EE6" w:rsidP="0032551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  <w:r w:rsidR="00325516" w:rsidRPr="00325516">
        <w:rPr>
          <w:rFonts w:ascii="Arial" w:hAnsi="Arial" w:cs="Arial"/>
          <w:szCs w:val="24"/>
        </w:rPr>
        <w:t xml:space="preserve"> </w:t>
      </w:r>
    </w:p>
    <w:p w:rsidR="00325516" w:rsidRPr="00325516" w:rsidRDefault="00325516" w:rsidP="0032551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Built GUI based grading tool to automatically run tests on student </w:t>
      </w:r>
      <w:r w:rsidR="00674ED1">
        <w:rPr>
          <w:rFonts w:ascii="Arial" w:hAnsi="Arial" w:cs="Arial"/>
          <w:szCs w:val="24"/>
        </w:rPr>
        <w:t>submissions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 and perform static code analysis, flagging suspicious code - </w:t>
      </w:r>
      <w:r>
        <w:rPr>
          <w:rFonts w:ascii="Arial" w:hAnsi="Arial" w:cs="Arial"/>
          <w:i/>
          <w:szCs w:val="24"/>
        </w:rPr>
        <w:t>TypeScript, Java, Electron, Angular</w:t>
      </w:r>
    </w:p>
    <w:p w:rsidR="00A05EE6" w:rsidRPr="007C03B9" w:rsidRDefault="00A05EE6" w:rsidP="00A05EE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 - Site Team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NCR Corporation</w:t>
      </w:r>
      <w:r w:rsidRPr="00085E6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May 2017 – August 2017</w:t>
      </w:r>
      <w:r w:rsidRPr="00085E67">
        <w:rPr>
          <w:rFonts w:ascii="Arial" w:hAnsi="Arial" w:cs="Arial"/>
          <w:b/>
          <w:szCs w:val="24"/>
        </w:rPr>
        <w:tab/>
      </w:r>
    </w:p>
    <w:p w:rsidR="00A05EE6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 service with 6 other engineers in an agile development environment</w:t>
      </w:r>
    </w:p>
    <w:p w:rsidR="00A05EE6" w:rsidRPr="00206B8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endpoints for site service - </w:t>
      </w:r>
      <w:r>
        <w:rPr>
          <w:rFonts w:ascii="Arial" w:hAnsi="Arial" w:cs="Arial"/>
          <w:i/>
          <w:szCs w:val="24"/>
        </w:rPr>
        <w:t>Java, Spring</w:t>
      </w:r>
    </w:p>
    <w:p w:rsidR="00A05EE6" w:rsidRPr="00206B8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code for testing, querying, saving data to Solr database - </w:t>
      </w:r>
      <w:r>
        <w:rPr>
          <w:rFonts w:ascii="Arial" w:hAnsi="Arial" w:cs="Arial"/>
          <w:i/>
          <w:szCs w:val="24"/>
        </w:rPr>
        <w:t>Java, Spring, Solr</w:t>
      </w:r>
    </w:p>
    <w:p w:rsidR="00A05EE6" w:rsidRPr="00B70FC9" w:rsidRDefault="00A05EE6" w:rsidP="00A05EE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behavior driven tests to cover code functionality - </w:t>
      </w:r>
      <w:r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84F75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>June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scripts to periodically update weather data in the database </w:t>
      </w:r>
      <w:r w:rsidRPr="00085E67">
        <w:rPr>
          <w:rFonts w:ascii="Arial" w:hAnsi="Arial" w:cs="Arial"/>
          <w:i/>
          <w:szCs w:val="24"/>
        </w:rPr>
        <w:t>- Python</w:t>
      </w:r>
    </w:p>
    <w:p w:rsidR="00524E1C" w:rsidRPr="00524E1C" w:rsidRDefault="00C156DE" w:rsidP="00524E1C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24E1C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="00524E1C">
        <w:rPr>
          <w:rFonts w:ascii="Arial" w:hAnsi="Arial" w:cs="Arial"/>
          <w:szCs w:val="24"/>
        </w:rPr>
        <w:t xml:space="preserve">                   </w:t>
      </w:r>
      <w:r w:rsidRPr="00085E67">
        <w:rPr>
          <w:rFonts w:ascii="Arial" w:hAnsi="Arial" w:cs="Arial"/>
          <w:b/>
          <w:szCs w:val="24"/>
        </w:rPr>
        <w:t>January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7F4239" w:rsidRPr="007F4239" w:rsidRDefault="004E2BA2" w:rsidP="00603A0A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0C2549" w:rsidRPr="00603A0A" w:rsidRDefault="008711F1" w:rsidP="00D94D8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085E67" w:rsidRDefault="00603A0A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b/>
          <w:szCs w:val="24"/>
        </w:rPr>
        <w:t xml:space="preserve">‘Edu-Bae’ - Customized test generation </w:t>
      </w:r>
      <w:r w:rsidR="004E2BA2">
        <w:rPr>
          <w:rFonts w:ascii="Arial" w:hAnsi="Arial" w:cs="Arial"/>
          <w:b/>
          <w:szCs w:val="24"/>
        </w:rPr>
        <w:t>algorithm</w:t>
      </w:r>
      <w:r w:rsidR="009F1A47"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F979BF" w:rsidRPr="00603A0A" w:rsidRDefault="00C156DE" w:rsidP="00603A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sectPr w:rsidR="00F979BF" w:rsidRPr="00603A0A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001" w:rsidRDefault="003C4001" w:rsidP="0054096D">
      <w:pPr>
        <w:spacing w:after="0"/>
      </w:pPr>
      <w:r>
        <w:separator/>
      </w:r>
    </w:p>
  </w:endnote>
  <w:endnote w:type="continuationSeparator" w:id="0">
    <w:p w:rsidR="003C4001" w:rsidRDefault="003C4001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001" w:rsidRDefault="003C4001" w:rsidP="0054096D">
      <w:pPr>
        <w:spacing w:after="0"/>
      </w:pPr>
      <w:r>
        <w:separator/>
      </w:r>
    </w:p>
  </w:footnote>
  <w:footnote w:type="continuationSeparator" w:id="0">
    <w:p w:rsidR="003C4001" w:rsidRDefault="003C4001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212B4"/>
    <w:rsid w:val="00032B51"/>
    <w:rsid w:val="00041C1C"/>
    <w:rsid w:val="000664D6"/>
    <w:rsid w:val="000779EA"/>
    <w:rsid w:val="00085051"/>
    <w:rsid w:val="0009285F"/>
    <w:rsid w:val="000B4428"/>
    <w:rsid w:val="000C0D68"/>
    <w:rsid w:val="000C2549"/>
    <w:rsid w:val="000C4884"/>
    <w:rsid w:val="000C5EE5"/>
    <w:rsid w:val="000D0158"/>
    <w:rsid w:val="000D2DFB"/>
    <w:rsid w:val="000E0A10"/>
    <w:rsid w:val="00103B6F"/>
    <w:rsid w:val="00115234"/>
    <w:rsid w:val="00115B3B"/>
    <w:rsid w:val="001254BE"/>
    <w:rsid w:val="001459C5"/>
    <w:rsid w:val="00162922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171DA"/>
    <w:rsid w:val="003202F5"/>
    <w:rsid w:val="00320BE6"/>
    <w:rsid w:val="00322EF3"/>
    <w:rsid w:val="00325516"/>
    <w:rsid w:val="00325AB2"/>
    <w:rsid w:val="00347D36"/>
    <w:rsid w:val="0035496F"/>
    <w:rsid w:val="003634EA"/>
    <w:rsid w:val="003658FD"/>
    <w:rsid w:val="00374373"/>
    <w:rsid w:val="003830BE"/>
    <w:rsid w:val="003A52BF"/>
    <w:rsid w:val="003A6F0B"/>
    <w:rsid w:val="003A797E"/>
    <w:rsid w:val="003B61D7"/>
    <w:rsid w:val="003B760A"/>
    <w:rsid w:val="003C4001"/>
    <w:rsid w:val="003C79D5"/>
    <w:rsid w:val="003E7931"/>
    <w:rsid w:val="00404F46"/>
    <w:rsid w:val="0041736B"/>
    <w:rsid w:val="00434889"/>
    <w:rsid w:val="004522DD"/>
    <w:rsid w:val="00467385"/>
    <w:rsid w:val="004701B5"/>
    <w:rsid w:val="0047306B"/>
    <w:rsid w:val="00483C3F"/>
    <w:rsid w:val="00490839"/>
    <w:rsid w:val="00492B4F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E2BA2"/>
    <w:rsid w:val="004F20BB"/>
    <w:rsid w:val="004F2979"/>
    <w:rsid w:val="0051685A"/>
    <w:rsid w:val="00517FA3"/>
    <w:rsid w:val="005241CB"/>
    <w:rsid w:val="00524E1C"/>
    <w:rsid w:val="00530534"/>
    <w:rsid w:val="00533C92"/>
    <w:rsid w:val="00534675"/>
    <w:rsid w:val="00536D5E"/>
    <w:rsid w:val="0054096D"/>
    <w:rsid w:val="005521C1"/>
    <w:rsid w:val="00556FAD"/>
    <w:rsid w:val="005722F8"/>
    <w:rsid w:val="00572327"/>
    <w:rsid w:val="00577C52"/>
    <w:rsid w:val="005A2946"/>
    <w:rsid w:val="005C2165"/>
    <w:rsid w:val="005E766C"/>
    <w:rsid w:val="00603A0A"/>
    <w:rsid w:val="00603DF8"/>
    <w:rsid w:val="00621DAD"/>
    <w:rsid w:val="00625974"/>
    <w:rsid w:val="006260BA"/>
    <w:rsid w:val="00627752"/>
    <w:rsid w:val="006377D6"/>
    <w:rsid w:val="00657745"/>
    <w:rsid w:val="00663FFD"/>
    <w:rsid w:val="006705CF"/>
    <w:rsid w:val="00671CD0"/>
    <w:rsid w:val="00673E22"/>
    <w:rsid w:val="00674ED1"/>
    <w:rsid w:val="00675A1E"/>
    <w:rsid w:val="00684A57"/>
    <w:rsid w:val="0068683F"/>
    <w:rsid w:val="006A700B"/>
    <w:rsid w:val="006B0854"/>
    <w:rsid w:val="006C5B04"/>
    <w:rsid w:val="006D11F8"/>
    <w:rsid w:val="006D781D"/>
    <w:rsid w:val="006E6619"/>
    <w:rsid w:val="0070137B"/>
    <w:rsid w:val="007052FD"/>
    <w:rsid w:val="00705AA6"/>
    <w:rsid w:val="00727AE3"/>
    <w:rsid w:val="00742DEC"/>
    <w:rsid w:val="007468FB"/>
    <w:rsid w:val="00761E8D"/>
    <w:rsid w:val="007663C7"/>
    <w:rsid w:val="007673A7"/>
    <w:rsid w:val="00784F75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811F5E"/>
    <w:rsid w:val="00815939"/>
    <w:rsid w:val="0083747B"/>
    <w:rsid w:val="00843852"/>
    <w:rsid w:val="00844262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6127E"/>
    <w:rsid w:val="00982BEF"/>
    <w:rsid w:val="00983C55"/>
    <w:rsid w:val="009932F8"/>
    <w:rsid w:val="00993B0E"/>
    <w:rsid w:val="00997275"/>
    <w:rsid w:val="009A757B"/>
    <w:rsid w:val="009D7747"/>
    <w:rsid w:val="009E15F4"/>
    <w:rsid w:val="009E4230"/>
    <w:rsid w:val="009F1A47"/>
    <w:rsid w:val="009F5AB8"/>
    <w:rsid w:val="009F5CA7"/>
    <w:rsid w:val="00A05EE6"/>
    <w:rsid w:val="00A1536C"/>
    <w:rsid w:val="00A266F1"/>
    <w:rsid w:val="00A606A0"/>
    <w:rsid w:val="00A60C76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27532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B1D1C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43E8"/>
    <w:rsid w:val="00C666D6"/>
    <w:rsid w:val="00C82E17"/>
    <w:rsid w:val="00C85DF3"/>
    <w:rsid w:val="00C872CC"/>
    <w:rsid w:val="00C87729"/>
    <w:rsid w:val="00CA5963"/>
    <w:rsid w:val="00CB085E"/>
    <w:rsid w:val="00CC37E0"/>
    <w:rsid w:val="00CC4D46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654AB"/>
    <w:rsid w:val="00D72647"/>
    <w:rsid w:val="00D73DF6"/>
    <w:rsid w:val="00D77C3D"/>
    <w:rsid w:val="00D834CE"/>
    <w:rsid w:val="00D93C63"/>
    <w:rsid w:val="00D94D8C"/>
    <w:rsid w:val="00DB2C2B"/>
    <w:rsid w:val="00DC2173"/>
    <w:rsid w:val="00DC3D4E"/>
    <w:rsid w:val="00DC5752"/>
    <w:rsid w:val="00DD3054"/>
    <w:rsid w:val="00DD36BC"/>
    <w:rsid w:val="00DD47FD"/>
    <w:rsid w:val="00DE642C"/>
    <w:rsid w:val="00DF0AD2"/>
    <w:rsid w:val="00E026C8"/>
    <w:rsid w:val="00E06A6E"/>
    <w:rsid w:val="00E25E80"/>
    <w:rsid w:val="00E46492"/>
    <w:rsid w:val="00E525A6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DA2F-7621-4771-AD77-84BE7934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163</cp:revision>
  <cp:lastPrinted>2016-03-06T02:54:00Z</cp:lastPrinted>
  <dcterms:created xsi:type="dcterms:W3CDTF">2016-05-19T14:50:00Z</dcterms:created>
  <dcterms:modified xsi:type="dcterms:W3CDTF">2017-09-02T01:26:00Z</dcterms:modified>
</cp:coreProperties>
</file>